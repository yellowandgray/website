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DF2" w:rsidRPr="0060412B" w:rsidRDefault="00217DF2" w:rsidP="006424AB">
      <w:pPr>
        <w:jc w:val="both"/>
        <w:rPr>
          <w:b/>
          <w:bCs/>
          <w:iCs/>
          <w:sz w:val="20"/>
          <w:szCs w:val="20"/>
        </w:rPr>
      </w:pPr>
      <w:r w:rsidRPr="0060412B">
        <w:rPr>
          <w:rFonts w:ascii="Comic Sans MS" w:hAnsi="Comic Sans MS"/>
          <w:sz w:val="20"/>
          <w:szCs w:val="20"/>
        </w:rPr>
        <w:t xml:space="preserve">                     </w:t>
      </w:r>
      <w:r w:rsidRPr="0060412B">
        <w:rPr>
          <w:b/>
          <w:bCs/>
          <w:iCs/>
          <w:sz w:val="20"/>
          <w:szCs w:val="20"/>
        </w:rPr>
        <w:t xml:space="preserve">                   </w:t>
      </w:r>
      <w:r w:rsidR="00F101C9" w:rsidRPr="0060412B">
        <w:rPr>
          <w:b/>
          <w:bCs/>
          <w:iCs/>
          <w:sz w:val="20"/>
          <w:szCs w:val="20"/>
        </w:rPr>
        <w:t xml:space="preserve">                               </w:t>
      </w:r>
    </w:p>
    <w:p w:rsidR="0060412B" w:rsidRDefault="00965D74" w:rsidP="00965D74">
      <w:pPr>
        <w:pStyle w:val="Heading1"/>
        <w:ind w:left="0" w:firstLine="0"/>
        <w:rPr>
          <w:rFonts w:ascii="Verdana" w:hAnsi="Verdana"/>
          <w:b w:val="0"/>
          <w:sz w:val="24"/>
          <w:u w:val="none"/>
        </w:rPr>
      </w:pPr>
      <w:r w:rsidRPr="0060412B">
        <w:rPr>
          <w:rFonts w:ascii="Verdana" w:hAnsi="Verdana"/>
          <w:b w:val="0"/>
          <w:sz w:val="24"/>
          <w:u w:val="none"/>
        </w:rPr>
        <w:t xml:space="preserve">                          </w:t>
      </w:r>
      <w:r w:rsidR="0060412B" w:rsidRPr="0060412B">
        <w:rPr>
          <w:rFonts w:ascii="Verdana" w:hAnsi="Verdana"/>
          <w:b w:val="0"/>
          <w:sz w:val="24"/>
          <w:u w:val="none"/>
        </w:rPr>
        <w:t xml:space="preserve">                 </w:t>
      </w:r>
    </w:p>
    <w:p w:rsidR="00F101C9" w:rsidRPr="0060412B" w:rsidRDefault="0060412B" w:rsidP="00965D74">
      <w:pPr>
        <w:pStyle w:val="Heading1"/>
        <w:ind w:left="0" w:firstLine="0"/>
        <w:rPr>
          <w:rFonts w:ascii="Verdana" w:hAnsi="Verdana"/>
          <w:sz w:val="24"/>
          <w:u w:val="none"/>
        </w:rPr>
      </w:pPr>
      <w:r>
        <w:rPr>
          <w:rFonts w:ascii="Verdana" w:hAnsi="Verdana"/>
          <w:b w:val="0"/>
          <w:sz w:val="24"/>
          <w:u w:val="none"/>
        </w:rPr>
        <w:t xml:space="preserve">                                             </w:t>
      </w:r>
      <w:r w:rsidRPr="0060412B">
        <w:rPr>
          <w:rFonts w:ascii="Verdana" w:hAnsi="Verdana"/>
          <w:b w:val="0"/>
          <w:sz w:val="24"/>
          <w:u w:val="none"/>
        </w:rPr>
        <w:t xml:space="preserve"> </w:t>
      </w:r>
      <w:r w:rsidR="00217DF2" w:rsidRPr="0060412B">
        <w:rPr>
          <w:rFonts w:ascii="Verdana" w:hAnsi="Verdana"/>
          <w:sz w:val="24"/>
          <w:u w:val="none"/>
        </w:rPr>
        <w:t>RESUME</w:t>
      </w:r>
    </w:p>
    <w:p w:rsidR="00F101C9" w:rsidRPr="0060412B" w:rsidRDefault="00F101C9" w:rsidP="00F101C9">
      <w:pPr>
        <w:rPr>
          <w:sz w:val="20"/>
          <w:szCs w:val="20"/>
        </w:rPr>
      </w:pPr>
    </w:p>
    <w:p w:rsidR="00455E8A" w:rsidRPr="0060412B" w:rsidRDefault="000A6413" w:rsidP="00F101C9">
      <w:pPr>
        <w:pStyle w:val="Heading1"/>
        <w:ind w:left="0" w:firstLine="0"/>
        <w:rPr>
          <w:b w:val="0"/>
          <w:sz w:val="18"/>
          <w:szCs w:val="18"/>
        </w:rPr>
      </w:pPr>
      <w:proofErr w:type="spellStart"/>
      <w:r w:rsidRPr="0060412B">
        <w:rPr>
          <w:rFonts w:ascii="Verdana" w:hAnsi="Verdana"/>
          <w:sz w:val="18"/>
          <w:szCs w:val="18"/>
        </w:rPr>
        <w:t>M.Gowsalya</w:t>
      </w:r>
      <w:proofErr w:type="spellEnd"/>
      <w:r w:rsidRPr="0060412B">
        <w:rPr>
          <w:rFonts w:ascii="Verdana" w:hAnsi="Verdana"/>
          <w:sz w:val="18"/>
          <w:szCs w:val="18"/>
        </w:rPr>
        <w:t xml:space="preserve"> </w:t>
      </w:r>
      <w:proofErr w:type="spellStart"/>
      <w:r w:rsidRPr="0060412B">
        <w:rPr>
          <w:rFonts w:ascii="Verdana" w:hAnsi="Verdana"/>
          <w:sz w:val="18"/>
          <w:szCs w:val="18"/>
        </w:rPr>
        <w:t>Prasanna</w:t>
      </w:r>
      <w:proofErr w:type="spellEnd"/>
      <w:r w:rsidRPr="0060412B">
        <w:rPr>
          <w:rFonts w:ascii="Verdana" w:hAnsi="Verdana"/>
          <w:sz w:val="18"/>
          <w:szCs w:val="18"/>
        </w:rPr>
        <w:t xml:space="preserve"> </w:t>
      </w:r>
      <w:proofErr w:type="spellStart"/>
      <w:r w:rsidRPr="0060412B">
        <w:rPr>
          <w:rFonts w:ascii="Verdana" w:hAnsi="Verdana"/>
          <w:sz w:val="18"/>
          <w:szCs w:val="18"/>
        </w:rPr>
        <w:t>Venkatram</w:t>
      </w:r>
      <w:proofErr w:type="spellEnd"/>
    </w:p>
    <w:p w:rsidR="00DB2E30" w:rsidRPr="0060412B" w:rsidRDefault="001B6E9C" w:rsidP="00F101C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22/1 </w:t>
      </w:r>
      <w:proofErr w:type="spellStart"/>
      <w:r>
        <w:rPr>
          <w:rFonts w:ascii="Verdana" w:hAnsi="Verdana"/>
          <w:sz w:val="18"/>
          <w:szCs w:val="18"/>
        </w:rPr>
        <w:t>Kumarapillai</w:t>
      </w:r>
      <w:proofErr w:type="spellEnd"/>
      <w:r>
        <w:rPr>
          <w:rFonts w:ascii="Verdana" w:hAnsi="Verdana"/>
          <w:sz w:val="18"/>
          <w:szCs w:val="18"/>
        </w:rPr>
        <w:t xml:space="preserve"> St</w:t>
      </w:r>
      <w:r w:rsidR="00455E8A" w:rsidRPr="0060412B">
        <w:rPr>
          <w:rFonts w:ascii="Verdana" w:hAnsi="Verdana"/>
          <w:sz w:val="18"/>
          <w:szCs w:val="18"/>
        </w:rPr>
        <w:t>,</w:t>
      </w:r>
    </w:p>
    <w:p w:rsidR="00F101C9" w:rsidRPr="0060412B" w:rsidRDefault="000A6413" w:rsidP="00F101C9">
      <w:pPr>
        <w:rPr>
          <w:rFonts w:ascii="Verdana" w:hAnsi="Verdana"/>
          <w:sz w:val="18"/>
          <w:szCs w:val="18"/>
        </w:rPr>
      </w:pPr>
      <w:proofErr w:type="spellStart"/>
      <w:r w:rsidRPr="0060412B">
        <w:rPr>
          <w:rFonts w:ascii="Verdana" w:hAnsi="Verdana"/>
          <w:sz w:val="18"/>
          <w:szCs w:val="18"/>
        </w:rPr>
        <w:t>Kottucherry</w:t>
      </w:r>
      <w:proofErr w:type="spellEnd"/>
      <w:r w:rsidR="00F101C9" w:rsidRPr="0060412B">
        <w:rPr>
          <w:rFonts w:ascii="Verdana" w:hAnsi="Verdana"/>
          <w:sz w:val="18"/>
          <w:szCs w:val="18"/>
        </w:rPr>
        <w:t xml:space="preserve">, </w:t>
      </w:r>
      <w:proofErr w:type="spellStart"/>
      <w:r w:rsidR="00F101C9" w:rsidRPr="0060412B">
        <w:rPr>
          <w:rFonts w:ascii="Verdana" w:hAnsi="Verdana"/>
          <w:sz w:val="18"/>
          <w:szCs w:val="18"/>
        </w:rPr>
        <w:t>Karaikal</w:t>
      </w:r>
      <w:proofErr w:type="spellEnd"/>
      <w:r w:rsidR="00455E8A" w:rsidRPr="0060412B">
        <w:rPr>
          <w:rFonts w:ascii="Verdana" w:hAnsi="Verdana"/>
          <w:sz w:val="18"/>
          <w:szCs w:val="18"/>
        </w:rPr>
        <w:t xml:space="preserve"> </w:t>
      </w:r>
      <w:r w:rsidR="00F101C9" w:rsidRPr="0060412B">
        <w:rPr>
          <w:rFonts w:ascii="Verdana" w:hAnsi="Verdana"/>
          <w:sz w:val="18"/>
          <w:szCs w:val="18"/>
        </w:rPr>
        <w:t>–</w:t>
      </w:r>
      <w:r w:rsidR="00455E8A" w:rsidRPr="0060412B">
        <w:rPr>
          <w:rFonts w:ascii="Verdana" w:hAnsi="Verdana"/>
          <w:sz w:val="18"/>
          <w:szCs w:val="18"/>
        </w:rPr>
        <w:t xml:space="preserve"> 609609</w:t>
      </w:r>
    </w:p>
    <w:p w:rsidR="00217DF2" w:rsidRPr="0060412B" w:rsidRDefault="00455E8A" w:rsidP="00F101C9">
      <w:pPr>
        <w:rPr>
          <w:rFonts w:ascii="Verdana" w:hAnsi="Verdana"/>
          <w:sz w:val="18"/>
          <w:szCs w:val="18"/>
        </w:rPr>
      </w:pPr>
      <w:r w:rsidRPr="0060412B">
        <w:rPr>
          <w:rFonts w:ascii="Verdana" w:hAnsi="Verdana"/>
          <w:sz w:val="18"/>
          <w:szCs w:val="18"/>
        </w:rPr>
        <w:t xml:space="preserve">E-mail: </w:t>
      </w:r>
      <w:hyperlink r:id="rId9" w:history="1">
        <w:r w:rsidR="000A6413" w:rsidRPr="0060412B">
          <w:rPr>
            <w:rStyle w:val="Hyperlink"/>
            <w:rFonts w:ascii="Verdana" w:hAnsi="Verdana"/>
            <w:sz w:val="18"/>
            <w:szCs w:val="18"/>
          </w:rPr>
          <w:t>vengatram03@gmail.com</w:t>
        </w:r>
      </w:hyperlink>
    </w:p>
    <w:p w:rsidR="00DB2E30" w:rsidRPr="0060412B" w:rsidRDefault="007E5AFE" w:rsidP="00F101C9">
      <w:pPr>
        <w:rPr>
          <w:rFonts w:ascii="Verdana" w:hAnsi="Verdana"/>
          <w:sz w:val="18"/>
          <w:szCs w:val="18"/>
        </w:rPr>
      </w:pPr>
      <w:r w:rsidRPr="0060412B">
        <w:rPr>
          <w:rFonts w:ascii="Verdana" w:hAnsi="Verdana"/>
          <w:sz w:val="18"/>
          <w:szCs w:val="18"/>
        </w:rPr>
        <w:t xml:space="preserve">Contact No. 0091 </w:t>
      </w:r>
      <w:r w:rsidR="00DB2E30" w:rsidRPr="0060412B">
        <w:rPr>
          <w:rFonts w:ascii="Verdana" w:hAnsi="Verdana"/>
          <w:sz w:val="18"/>
          <w:szCs w:val="18"/>
        </w:rPr>
        <w:t>–</w:t>
      </w:r>
      <w:r w:rsidR="000A6413" w:rsidRPr="0060412B">
        <w:rPr>
          <w:rFonts w:ascii="Verdana" w:hAnsi="Verdana"/>
          <w:sz w:val="18"/>
          <w:szCs w:val="18"/>
        </w:rPr>
        <w:t xml:space="preserve"> 9578260396</w:t>
      </w:r>
      <w:r w:rsidR="00543E22" w:rsidRPr="0060412B">
        <w:rPr>
          <w:rFonts w:ascii="Verdana" w:hAnsi="Verdana"/>
          <w:sz w:val="18"/>
          <w:szCs w:val="18"/>
        </w:rPr>
        <w:t>.</w:t>
      </w:r>
    </w:p>
    <w:p w:rsidR="00F101C9" w:rsidRPr="0060412B" w:rsidRDefault="00F101C9" w:rsidP="00F101C9">
      <w:pPr>
        <w:rPr>
          <w:rFonts w:ascii="Verdana" w:hAnsi="Verdana" w:cs="Arial"/>
          <w:bCs/>
          <w:color w:val="000000"/>
          <w:sz w:val="20"/>
          <w:szCs w:val="20"/>
        </w:rPr>
      </w:pPr>
    </w:p>
    <w:p w:rsidR="00217DF2" w:rsidRPr="0060412B" w:rsidRDefault="00217DF2" w:rsidP="007D1A63">
      <w:pPr>
        <w:pStyle w:val="Tit"/>
        <w:keepLines/>
        <w:suppressLineNumbers/>
        <w:shd w:val="pct10" w:color="auto" w:fill="auto"/>
        <w:ind w:left="0" w:right="-155" w:firstLine="0"/>
        <w:rPr>
          <w:rFonts w:ascii="Verdana" w:hAnsi="Verdana"/>
          <w:sz w:val="20"/>
        </w:rPr>
      </w:pPr>
      <w:r w:rsidRPr="0060412B">
        <w:rPr>
          <w:rFonts w:ascii="Verdana" w:hAnsi="Verdana"/>
          <w:sz w:val="20"/>
        </w:rPr>
        <w:t xml:space="preserve">Objectives:  </w:t>
      </w:r>
    </w:p>
    <w:p w:rsidR="00F82978" w:rsidRPr="0060412B" w:rsidRDefault="00217DF2" w:rsidP="00F82978">
      <w:pPr>
        <w:tabs>
          <w:tab w:val="left" w:pos="-180"/>
          <w:tab w:val="left" w:pos="720"/>
        </w:tabs>
        <w:jc w:val="both"/>
        <w:rPr>
          <w:rFonts w:ascii="Verdana" w:hAnsi="Verdana"/>
          <w:sz w:val="20"/>
          <w:szCs w:val="20"/>
        </w:rPr>
      </w:pPr>
      <w:r w:rsidRPr="0060412B">
        <w:rPr>
          <w:rFonts w:ascii="Verdana" w:hAnsi="Verdana"/>
          <w:color w:val="000000"/>
          <w:sz w:val="20"/>
          <w:szCs w:val="20"/>
        </w:rPr>
        <w:t xml:space="preserve"> </w:t>
      </w:r>
      <w:r w:rsidR="00F101C9" w:rsidRPr="0060412B">
        <w:rPr>
          <w:rFonts w:ascii="Verdana" w:hAnsi="Verdana"/>
          <w:color w:val="000000"/>
          <w:sz w:val="20"/>
          <w:szCs w:val="20"/>
        </w:rPr>
        <w:t xml:space="preserve">     </w:t>
      </w:r>
      <w:r w:rsidR="00F82978" w:rsidRPr="0060412B">
        <w:rPr>
          <w:rFonts w:ascii="Verdana" w:hAnsi="Verdana"/>
          <w:sz w:val="20"/>
          <w:szCs w:val="20"/>
        </w:rPr>
        <w:t xml:space="preserve">To be a </w:t>
      </w:r>
      <w:r w:rsidR="00543E22" w:rsidRPr="0060412B">
        <w:rPr>
          <w:rFonts w:ascii="Verdana" w:hAnsi="Verdana"/>
          <w:sz w:val="20"/>
          <w:szCs w:val="20"/>
        </w:rPr>
        <w:t xml:space="preserve">part of company where my skill &amp; knowledge can be </w:t>
      </w:r>
      <w:r w:rsidR="00F82978" w:rsidRPr="0060412B">
        <w:rPr>
          <w:rFonts w:ascii="Verdana" w:hAnsi="Verdana"/>
          <w:sz w:val="20"/>
          <w:szCs w:val="20"/>
        </w:rPr>
        <w:t xml:space="preserve">utilized. Intend to build a career with leading corporate environment with committed &amp; dedicated people, which will </w:t>
      </w:r>
      <w:r w:rsidR="00543E22" w:rsidRPr="0060412B">
        <w:rPr>
          <w:rFonts w:ascii="Verdana" w:hAnsi="Verdana"/>
          <w:sz w:val="20"/>
          <w:szCs w:val="20"/>
        </w:rPr>
        <w:t>help me to explore myself and realize my potential.</w:t>
      </w:r>
    </w:p>
    <w:p w:rsidR="00217DF2" w:rsidRPr="0060412B" w:rsidRDefault="00217DF2" w:rsidP="00FB5E12">
      <w:pPr>
        <w:rPr>
          <w:rFonts w:ascii="Arial" w:hAnsi="Arial" w:cs="Arial"/>
          <w:color w:val="000000"/>
          <w:sz w:val="20"/>
          <w:szCs w:val="20"/>
        </w:rPr>
      </w:pPr>
    </w:p>
    <w:p w:rsidR="00217DF2" w:rsidRPr="0060412B" w:rsidRDefault="00217DF2" w:rsidP="00DD6326">
      <w:pPr>
        <w:rPr>
          <w:rFonts w:ascii="Verdana" w:hAnsi="Verdana"/>
          <w:b/>
          <w:sz w:val="20"/>
          <w:szCs w:val="20"/>
        </w:rPr>
      </w:pPr>
      <w:r w:rsidRPr="0060412B">
        <w:rPr>
          <w:rFonts w:ascii="Verdana" w:hAnsi="Verdana"/>
          <w:b/>
          <w:sz w:val="20"/>
          <w:szCs w:val="20"/>
        </w:rPr>
        <w:t xml:space="preserve"> </w:t>
      </w:r>
      <w:r w:rsidR="008C6D81" w:rsidRPr="0060412B">
        <w:rPr>
          <w:rFonts w:ascii="Verdana" w:hAnsi="Verdana"/>
          <w:b/>
          <w:sz w:val="20"/>
          <w:szCs w:val="20"/>
          <w:shd w:val="clear" w:color="auto" w:fill="C0C0C0"/>
        </w:rPr>
        <w:t>Professional Experience</w:t>
      </w:r>
      <w:r w:rsidRPr="0060412B">
        <w:rPr>
          <w:rFonts w:ascii="Verdana" w:hAnsi="Verdana"/>
          <w:b/>
          <w:sz w:val="20"/>
          <w:szCs w:val="20"/>
          <w:shd w:val="clear" w:color="auto" w:fill="C0C0C0"/>
        </w:rPr>
        <w:t>:</w:t>
      </w:r>
      <w:r w:rsidRPr="0060412B">
        <w:rPr>
          <w:rFonts w:ascii="Verdana" w:hAnsi="Verdana"/>
          <w:b/>
          <w:sz w:val="20"/>
          <w:szCs w:val="20"/>
        </w:rPr>
        <w:t xml:space="preserve">  </w:t>
      </w:r>
    </w:p>
    <w:p w:rsidR="00BB16C5" w:rsidRPr="0060412B" w:rsidRDefault="00BB16C5" w:rsidP="008C6D81">
      <w:pPr>
        <w:suppressAutoHyphens/>
        <w:spacing w:line="360" w:lineRule="auto"/>
        <w:rPr>
          <w:rFonts w:ascii="Verdana" w:hAnsi="Verdana"/>
          <w:b/>
          <w:sz w:val="20"/>
          <w:szCs w:val="20"/>
        </w:rPr>
      </w:pPr>
    </w:p>
    <w:p w:rsidR="00BB16C5" w:rsidRPr="0060412B" w:rsidRDefault="00BB16C5" w:rsidP="00BB16C5">
      <w:pPr>
        <w:suppressAutoHyphens/>
        <w:spacing w:line="360" w:lineRule="auto"/>
        <w:ind w:left="450"/>
        <w:rPr>
          <w:rFonts w:ascii="Verdana" w:hAnsi="Verdana"/>
          <w:sz w:val="20"/>
          <w:szCs w:val="20"/>
        </w:rPr>
      </w:pPr>
      <w:r w:rsidRPr="0060412B">
        <w:rPr>
          <w:rFonts w:ascii="Verdana" w:hAnsi="Verdana"/>
          <w:sz w:val="20"/>
          <w:szCs w:val="20"/>
        </w:rPr>
        <w:t xml:space="preserve">Experience </w:t>
      </w:r>
      <w:r w:rsidRPr="0060412B">
        <w:rPr>
          <w:rFonts w:ascii="Verdana" w:hAnsi="Verdana"/>
          <w:sz w:val="20"/>
          <w:szCs w:val="20"/>
        </w:rPr>
        <w:tab/>
      </w:r>
      <w:r w:rsidRPr="0060412B">
        <w:rPr>
          <w:rFonts w:ascii="Verdana" w:hAnsi="Verdana"/>
          <w:sz w:val="20"/>
          <w:szCs w:val="20"/>
        </w:rPr>
        <w:tab/>
        <w:t xml:space="preserve">:   </w:t>
      </w:r>
      <w:r w:rsidR="009F440C" w:rsidRPr="0060412B">
        <w:rPr>
          <w:rFonts w:ascii="Verdana" w:hAnsi="Verdana"/>
          <w:sz w:val="20"/>
          <w:szCs w:val="20"/>
        </w:rPr>
        <w:t>1</w:t>
      </w:r>
      <w:r w:rsidR="009F440C" w:rsidRPr="0060412B">
        <w:rPr>
          <w:rFonts w:ascii="Verdana" w:hAnsi="Verdana"/>
          <w:sz w:val="20"/>
          <w:szCs w:val="20"/>
          <w:vertAlign w:val="superscript"/>
        </w:rPr>
        <w:t>st</w:t>
      </w:r>
      <w:r w:rsidR="00C8262D">
        <w:rPr>
          <w:rFonts w:ascii="Verdana" w:hAnsi="Verdana"/>
          <w:sz w:val="20"/>
          <w:szCs w:val="20"/>
        </w:rPr>
        <w:t xml:space="preserve"> June 2018</w:t>
      </w:r>
      <w:r w:rsidRPr="0060412B">
        <w:rPr>
          <w:rFonts w:ascii="Verdana" w:hAnsi="Verdana"/>
          <w:sz w:val="20"/>
          <w:szCs w:val="20"/>
        </w:rPr>
        <w:t xml:space="preserve"> to </w:t>
      </w:r>
      <w:r w:rsidR="00C8262D">
        <w:rPr>
          <w:rFonts w:ascii="Verdana" w:hAnsi="Verdana"/>
          <w:sz w:val="20"/>
          <w:szCs w:val="20"/>
        </w:rPr>
        <w:t>1</w:t>
      </w:r>
      <w:r w:rsidR="001C41DB" w:rsidRPr="0060412B">
        <w:rPr>
          <w:rFonts w:ascii="Verdana" w:hAnsi="Verdana"/>
          <w:sz w:val="20"/>
          <w:szCs w:val="20"/>
          <w:vertAlign w:val="superscript"/>
        </w:rPr>
        <w:t>th</w:t>
      </w:r>
      <w:r w:rsidR="00C8262D">
        <w:rPr>
          <w:rFonts w:ascii="Verdana" w:hAnsi="Verdana"/>
          <w:sz w:val="20"/>
          <w:szCs w:val="20"/>
        </w:rPr>
        <w:t xml:space="preserve"> January 2019</w:t>
      </w:r>
    </w:p>
    <w:p w:rsidR="00BB16C5" w:rsidRPr="0060412B" w:rsidRDefault="00BB16C5" w:rsidP="00BB16C5">
      <w:pPr>
        <w:suppressAutoHyphens/>
        <w:spacing w:line="360" w:lineRule="auto"/>
        <w:ind w:left="450"/>
        <w:rPr>
          <w:rFonts w:ascii="Verdana" w:hAnsi="Verdana"/>
          <w:sz w:val="20"/>
          <w:szCs w:val="20"/>
        </w:rPr>
      </w:pPr>
      <w:r w:rsidRPr="0060412B">
        <w:rPr>
          <w:rFonts w:ascii="Verdana" w:hAnsi="Verdana"/>
          <w:sz w:val="20"/>
          <w:szCs w:val="20"/>
        </w:rPr>
        <w:t>Company</w:t>
      </w:r>
      <w:r w:rsidRPr="0060412B">
        <w:rPr>
          <w:rFonts w:ascii="Verdana" w:hAnsi="Verdana"/>
          <w:sz w:val="20"/>
          <w:szCs w:val="20"/>
        </w:rPr>
        <w:tab/>
      </w:r>
      <w:r w:rsidRPr="0060412B">
        <w:rPr>
          <w:rFonts w:ascii="Verdana" w:hAnsi="Verdana"/>
          <w:sz w:val="20"/>
          <w:szCs w:val="20"/>
        </w:rPr>
        <w:tab/>
      </w:r>
      <w:r w:rsidR="0060412B">
        <w:rPr>
          <w:rFonts w:ascii="Verdana" w:hAnsi="Verdana"/>
          <w:sz w:val="20"/>
          <w:szCs w:val="20"/>
        </w:rPr>
        <w:t xml:space="preserve">          </w:t>
      </w:r>
      <w:r w:rsidRPr="0060412B">
        <w:rPr>
          <w:rFonts w:ascii="Verdana" w:hAnsi="Verdana"/>
          <w:sz w:val="20"/>
          <w:szCs w:val="20"/>
        </w:rPr>
        <w:t xml:space="preserve">:   </w:t>
      </w:r>
      <w:r w:rsidR="00C8262D">
        <w:rPr>
          <w:rFonts w:ascii="Verdana" w:hAnsi="Verdana"/>
          <w:b/>
          <w:sz w:val="20"/>
          <w:szCs w:val="20"/>
        </w:rPr>
        <w:t>CSC e-</w:t>
      </w:r>
      <w:r w:rsidR="00AA3323">
        <w:rPr>
          <w:rFonts w:ascii="Verdana" w:hAnsi="Verdana"/>
          <w:b/>
          <w:sz w:val="20"/>
          <w:szCs w:val="20"/>
        </w:rPr>
        <w:t>GOVERN</w:t>
      </w:r>
      <w:r w:rsidR="006D297F">
        <w:rPr>
          <w:rFonts w:ascii="Verdana" w:hAnsi="Verdana"/>
          <w:b/>
          <w:sz w:val="20"/>
          <w:szCs w:val="20"/>
        </w:rPr>
        <w:t>ANCE SERVICES INDIA LMT</w:t>
      </w:r>
    </w:p>
    <w:p w:rsidR="006A17AC" w:rsidRPr="0060412B" w:rsidRDefault="009D4E93" w:rsidP="00BB16C5">
      <w:pPr>
        <w:suppressAutoHyphens/>
        <w:spacing w:line="360" w:lineRule="auto"/>
        <w:ind w:left="450"/>
        <w:rPr>
          <w:rFonts w:ascii="Verdana" w:hAnsi="Verdana"/>
          <w:sz w:val="20"/>
          <w:szCs w:val="20"/>
        </w:rPr>
      </w:pPr>
      <w:r w:rsidRPr="0060412B">
        <w:rPr>
          <w:rFonts w:ascii="Verdana" w:hAnsi="Verdana"/>
          <w:sz w:val="20"/>
          <w:szCs w:val="20"/>
        </w:rPr>
        <w:t>D</w:t>
      </w:r>
      <w:r w:rsidR="006D297F">
        <w:rPr>
          <w:rFonts w:ascii="Verdana" w:hAnsi="Verdana"/>
          <w:sz w:val="20"/>
          <w:szCs w:val="20"/>
        </w:rPr>
        <w:t>esignation</w:t>
      </w:r>
      <w:r w:rsidR="006D297F">
        <w:rPr>
          <w:rFonts w:ascii="Verdana" w:hAnsi="Verdana"/>
          <w:sz w:val="20"/>
          <w:szCs w:val="20"/>
        </w:rPr>
        <w:tab/>
      </w:r>
      <w:r w:rsidR="006D297F">
        <w:rPr>
          <w:rFonts w:ascii="Verdana" w:hAnsi="Verdana"/>
          <w:sz w:val="20"/>
          <w:szCs w:val="20"/>
        </w:rPr>
        <w:tab/>
        <w:t>:   District Coordinator</w:t>
      </w:r>
    </w:p>
    <w:p w:rsidR="00BB16C5" w:rsidRPr="0060412B" w:rsidRDefault="0014740E" w:rsidP="006A17AC">
      <w:pPr>
        <w:suppressAutoHyphens/>
        <w:spacing w:line="360" w:lineRule="auto"/>
        <w:ind w:left="450"/>
        <w:rPr>
          <w:rFonts w:ascii="Verdana" w:hAnsi="Verdana"/>
          <w:sz w:val="20"/>
          <w:szCs w:val="20"/>
        </w:rPr>
      </w:pPr>
      <w:r w:rsidRPr="0060412B">
        <w:rPr>
          <w:rFonts w:ascii="Verdana" w:hAnsi="Verdana"/>
          <w:sz w:val="20"/>
          <w:szCs w:val="20"/>
        </w:rPr>
        <w:t>Loc</w:t>
      </w:r>
      <w:r w:rsidR="001C41DB" w:rsidRPr="0060412B">
        <w:rPr>
          <w:rFonts w:ascii="Verdana" w:hAnsi="Verdana"/>
          <w:sz w:val="20"/>
          <w:szCs w:val="20"/>
        </w:rPr>
        <w:t>ation</w:t>
      </w:r>
      <w:r w:rsidR="001C41DB" w:rsidRPr="0060412B">
        <w:rPr>
          <w:rFonts w:ascii="Verdana" w:hAnsi="Verdana"/>
          <w:sz w:val="20"/>
          <w:szCs w:val="20"/>
        </w:rPr>
        <w:tab/>
      </w:r>
      <w:r w:rsidR="001C41DB" w:rsidRPr="0060412B">
        <w:rPr>
          <w:rFonts w:ascii="Verdana" w:hAnsi="Verdana"/>
          <w:sz w:val="20"/>
          <w:szCs w:val="20"/>
        </w:rPr>
        <w:tab/>
      </w:r>
      <w:r w:rsidR="001C41DB" w:rsidRPr="0060412B">
        <w:rPr>
          <w:rFonts w:ascii="Verdana" w:hAnsi="Verdana"/>
          <w:sz w:val="20"/>
          <w:szCs w:val="20"/>
        </w:rPr>
        <w:tab/>
        <w:t>:   Karaikal</w:t>
      </w:r>
      <w:r w:rsidR="006A17AC" w:rsidRPr="0060412B">
        <w:rPr>
          <w:rFonts w:ascii="Verdana" w:hAnsi="Verdana"/>
          <w:sz w:val="20"/>
          <w:szCs w:val="20"/>
        </w:rPr>
        <w:t>.</w:t>
      </w:r>
      <w:r w:rsidR="00BB16C5" w:rsidRPr="0060412B">
        <w:rPr>
          <w:rFonts w:ascii="Verdana" w:hAnsi="Verdana"/>
          <w:sz w:val="20"/>
          <w:szCs w:val="20"/>
        </w:rPr>
        <w:t xml:space="preserve">  </w:t>
      </w:r>
    </w:p>
    <w:p w:rsidR="00324F77" w:rsidRPr="0060412B" w:rsidRDefault="00324F77" w:rsidP="00324F77">
      <w:pPr>
        <w:rPr>
          <w:rFonts w:ascii="Verdana" w:hAnsi="Verdana"/>
          <w:b/>
          <w:sz w:val="20"/>
          <w:szCs w:val="20"/>
        </w:rPr>
      </w:pPr>
      <w:r w:rsidRPr="0060412B">
        <w:rPr>
          <w:rFonts w:ascii="Verdana" w:hAnsi="Verdana"/>
          <w:b/>
          <w:sz w:val="20"/>
          <w:szCs w:val="20"/>
          <w:shd w:val="clear" w:color="auto" w:fill="C0C0C0"/>
        </w:rPr>
        <w:t>Professional Experience:</w:t>
      </w:r>
      <w:r w:rsidRPr="0060412B">
        <w:rPr>
          <w:rFonts w:ascii="Verdana" w:hAnsi="Verdana"/>
          <w:b/>
          <w:sz w:val="20"/>
          <w:szCs w:val="20"/>
        </w:rPr>
        <w:t xml:space="preserve">  </w:t>
      </w:r>
    </w:p>
    <w:p w:rsidR="00324F77" w:rsidRPr="0060412B" w:rsidRDefault="00324F77" w:rsidP="00324F77">
      <w:pPr>
        <w:suppressAutoHyphens/>
        <w:spacing w:line="360" w:lineRule="auto"/>
        <w:rPr>
          <w:rFonts w:ascii="Verdana" w:hAnsi="Verdana"/>
          <w:b/>
          <w:sz w:val="20"/>
          <w:szCs w:val="20"/>
        </w:rPr>
      </w:pPr>
    </w:p>
    <w:p w:rsidR="00324F77" w:rsidRPr="0060412B" w:rsidRDefault="00324F77" w:rsidP="00324F77">
      <w:pPr>
        <w:suppressAutoHyphens/>
        <w:spacing w:line="360" w:lineRule="auto"/>
        <w:ind w:left="450"/>
        <w:rPr>
          <w:rFonts w:ascii="Verdana" w:hAnsi="Verdana"/>
          <w:sz w:val="20"/>
          <w:szCs w:val="20"/>
        </w:rPr>
      </w:pPr>
      <w:r w:rsidRPr="0060412B">
        <w:rPr>
          <w:rFonts w:ascii="Verdana" w:hAnsi="Verdana"/>
          <w:sz w:val="20"/>
          <w:szCs w:val="20"/>
        </w:rPr>
        <w:t xml:space="preserve">Experience </w:t>
      </w:r>
      <w:r w:rsidRPr="0060412B">
        <w:rPr>
          <w:rFonts w:ascii="Verdana" w:hAnsi="Verdana"/>
          <w:sz w:val="20"/>
          <w:szCs w:val="20"/>
        </w:rPr>
        <w:tab/>
      </w:r>
      <w:r w:rsidRPr="0060412B">
        <w:rPr>
          <w:rFonts w:ascii="Verdana" w:hAnsi="Verdana"/>
          <w:sz w:val="20"/>
          <w:szCs w:val="20"/>
        </w:rPr>
        <w:tab/>
        <w:t>:   4</w:t>
      </w:r>
      <w:r w:rsidRPr="0060412B">
        <w:rPr>
          <w:rFonts w:ascii="Verdana" w:hAnsi="Verdana"/>
          <w:sz w:val="20"/>
          <w:szCs w:val="20"/>
          <w:vertAlign w:val="superscript"/>
        </w:rPr>
        <w:t>th</w:t>
      </w:r>
      <w:r w:rsidR="00C8262D">
        <w:rPr>
          <w:rFonts w:ascii="Verdana" w:hAnsi="Verdana"/>
          <w:sz w:val="20"/>
          <w:szCs w:val="20"/>
        </w:rPr>
        <w:t xml:space="preserve"> Oct.</w:t>
      </w:r>
      <w:r w:rsidRPr="0060412B">
        <w:rPr>
          <w:rFonts w:ascii="Verdana" w:hAnsi="Verdana"/>
          <w:sz w:val="20"/>
          <w:szCs w:val="20"/>
        </w:rPr>
        <w:t xml:space="preserve"> 2017 to 30</w:t>
      </w:r>
      <w:r w:rsidRPr="0060412B">
        <w:rPr>
          <w:rFonts w:ascii="Verdana" w:hAnsi="Verdana"/>
          <w:sz w:val="20"/>
          <w:szCs w:val="20"/>
          <w:vertAlign w:val="superscript"/>
        </w:rPr>
        <w:t>th</w:t>
      </w:r>
      <w:r w:rsidR="00C8262D">
        <w:rPr>
          <w:rFonts w:ascii="Verdana" w:hAnsi="Verdana"/>
          <w:sz w:val="20"/>
          <w:szCs w:val="20"/>
        </w:rPr>
        <w:t xml:space="preserve"> Feb.</w:t>
      </w:r>
      <w:r w:rsidR="00757AE4">
        <w:rPr>
          <w:rFonts w:ascii="Verdana" w:hAnsi="Verdana"/>
          <w:sz w:val="20"/>
          <w:szCs w:val="20"/>
        </w:rPr>
        <w:t xml:space="preserve"> 2018</w:t>
      </w:r>
    </w:p>
    <w:p w:rsidR="00324F77" w:rsidRPr="0060412B" w:rsidRDefault="00324F77" w:rsidP="00324F77">
      <w:pPr>
        <w:suppressAutoHyphens/>
        <w:spacing w:line="360" w:lineRule="auto"/>
        <w:ind w:left="450"/>
        <w:rPr>
          <w:rFonts w:ascii="Verdana" w:hAnsi="Verdana"/>
          <w:sz w:val="20"/>
          <w:szCs w:val="20"/>
        </w:rPr>
      </w:pPr>
      <w:r w:rsidRPr="0060412B">
        <w:rPr>
          <w:rFonts w:ascii="Verdana" w:hAnsi="Verdana"/>
          <w:sz w:val="20"/>
          <w:szCs w:val="20"/>
        </w:rPr>
        <w:t>Company</w:t>
      </w:r>
      <w:r w:rsidRPr="0060412B">
        <w:rPr>
          <w:rFonts w:ascii="Verdana" w:hAnsi="Verdana"/>
          <w:sz w:val="20"/>
          <w:szCs w:val="20"/>
        </w:rPr>
        <w:tab/>
      </w:r>
      <w:r w:rsidRPr="0060412B">
        <w:rPr>
          <w:rFonts w:ascii="Verdana" w:hAnsi="Verdana"/>
          <w:sz w:val="20"/>
          <w:szCs w:val="20"/>
        </w:rPr>
        <w:tab/>
      </w:r>
      <w:r w:rsidR="0060412B">
        <w:rPr>
          <w:rFonts w:ascii="Verdana" w:hAnsi="Verdana"/>
          <w:sz w:val="20"/>
          <w:szCs w:val="20"/>
        </w:rPr>
        <w:t xml:space="preserve">          </w:t>
      </w:r>
      <w:r w:rsidRPr="0060412B">
        <w:rPr>
          <w:rFonts w:ascii="Verdana" w:hAnsi="Verdana"/>
          <w:sz w:val="20"/>
          <w:szCs w:val="20"/>
        </w:rPr>
        <w:t xml:space="preserve">:   </w:t>
      </w:r>
      <w:r w:rsidRPr="0060412B">
        <w:rPr>
          <w:rFonts w:ascii="Verdana" w:hAnsi="Verdana"/>
          <w:b/>
          <w:sz w:val="20"/>
          <w:szCs w:val="20"/>
        </w:rPr>
        <w:t xml:space="preserve">Rotary Electrical Instrumentation </w:t>
      </w:r>
      <w:proofErr w:type="spellStart"/>
      <w:r w:rsidRPr="0060412B">
        <w:rPr>
          <w:rFonts w:ascii="Verdana" w:hAnsi="Verdana"/>
          <w:b/>
          <w:sz w:val="20"/>
          <w:szCs w:val="20"/>
        </w:rPr>
        <w:t>Pvt</w:t>
      </w:r>
      <w:proofErr w:type="spellEnd"/>
      <w:r w:rsidRPr="0060412B">
        <w:rPr>
          <w:rFonts w:ascii="Verdana" w:hAnsi="Verdana"/>
          <w:b/>
          <w:sz w:val="20"/>
          <w:szCs w:val="20"/>
        </w:rPr>
        <w:t xml:space="preserve"> </w:t>
      </w:r>
      <w:proofErr w:type="spellStart"/>
      <w:proofErr w:type="gramStart"/>
      <w:r w:rsidRPr="0060412B">
        <w:rPr>
          <w:rFonts w:ascii="Verdana" w:hAnsi="Verdana"/>
          <w:b/>
          <w:sz w:val="20"/>
          <w:szCs w:val="20"/>
        </w:rPr>
        <w:t>Lmt</w:t>
      </w:r>
      <w:proofErr w:type="spellEnd"/>
      <w:proofErr w:type="gramEnd"/>
      <w:r w:rsidRPr="0060412B">
        <w:rPr>
          <w:rFonts w:ascii="Verdana" w:hAnsi="Verdana"/>
          <w:b/>
          <w:sz w:val="20"/>
          <w:szCs w:val="20"/>
        </w:rPr>
        <w:t>.</w:t>
      </w:r>
    </w:p>
    <w:p w:rsidR="00324F77" w:rsidRPr="0060412B" w:rsidRDefault="00C8262D" w:rsidP="00324F77">
      <w:pPr>
        <w:suppressAutoHyphens/>
        <w:spacing w:line="360" w:lineRule="auto"/>
        <w:ind w:left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Designation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:   Operation &amp; Maintenance </w:t>
      </w:r>
      <w:proofErr w:type="spellStart"/>
      <w:r>
        <w:rPr>
          <w:rFonts w:ascii="Verdana" w:hAnsi="Verdana"/>
          <w:sz w:val="20"/>
          <w:szCs w:val="20"/>
        </w:rPr>
        <w:t>Engg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217DF2" w:rsidRPr="0060412B" w:rsidRDefault="00324F77" w:rsidP="0060412B">
      <w:pPr>
        <w:suppressAutoHyphens/>
        <w:spacing w:line="360" w:lineRule="auto"/>
        <w:ind w:left="450"/>
        <w:rPr>
          <w:rFonts w:ascii="Verdana" w:hAnsi="Verdana"/>
          <w:sz w:val="20"/>
          <w:szCs w:val="20"/>
        </w:rPr>
      </w:pPr>
      <w:r w:rsidRPr="0060412B">
        <w:rPr>
          <w:rFonts w:ascii="Verdana" w:hAnsi="Verdana"/>
          <w:sz w:val="20"/>
          <w:szCs w:val="20"/>
        </w:rPr>
        <w:t>Location</w:t>
      </w:r>
      <w:r w:rsidRPr="0060412B">
        <w:rPr>
          <w:rFonts w:ascii="Verdana" w:hAnsi="Verdana"/>
          <w:sz w:val="20"/>
          <w:szCs w:val="20"/>
        </w:rPr>
        <w:tab/>
      </w:r>
      <w:r w:rsidRPr="0060412B">
        <w:rPr>
          <w:rFonts w:ascii="Verdana" w:hAnsi="Verdana"/>
          <w:sz w:val="20"/>
          <w:szCs w:val="20"/>
        </w:rPr>
        <w:tab/>
      </w:r>
      <w:r w:rsidRPr="0060412B">
        <w:rPr>
          <w:rFonts w:ascii="Verdana" w:hAnsi="Verdana"/>
          <w:sz w:val="20"/>
          <w:szCs w:val="20"/>
        </w:rPr>
        <w:tab/>
        <w:t xml:space="preserve">:   Singapore  </w:t>
      </w:r>
    </w:p>
    <w:p w:rsidR="00DD6326" w:rsidRPr="0060412B" w:rsidRDefault="00217DF2" w:rsidP="00DD6326">
      <w:pPr>
        <w:rPr>
          <w:rFonts w:ascii="Verdana" w:hAnsi="Verdana"/>
          <w:sz w:val="20"/>
          <w:szCs w:val="20"/>
        </w:rPr>
      </w:pPr>
      <w:r w:rsidRPr="0060412B">
        <w:rPr>
          <w:rFonts w:ascii="Verdana" w:hAnsi="Verdana"/>
          <w:b/>
          <w:sz w:val="20"/>
          <w:szCs w:val="20"/>
          <w:shd w:val="clear" w:color="auto" w:fill="C0C0C0"/>
        </w:rPr>
        <w:t xml:space="preserve">Competency Areas: </w:t>
      </w:r>
      <w:r w:rsidRPr="0060412B">
        <w:rPr>
          <w:rFonts w:ascii="Verdana" w:hAnsi="Verdana"/>
          <w:sz w:val="20"/>
          <w:szCs w:val="20"/>
        </w:rPr>
        <w:tab/>
      </w:r>
    </w:p>
    <w:p w:rsidR="00217DF2" w:rsidRPr="0060412B" w:rsidRDefault="00217DF2" w:rsidP="00DD6326">
      <w:pPr>
        <w:rPr>
          <w:rFonts w:ascii="Verdana" w:hAnsi="Verdana"/>
          <w:sz w:val="20"/>
          <w:szCs w:val="20"/>
        </w:rPr>
      </w:pPr>
      <w:r w:rsidRPr="0060412B">
        <w:rPr>
          <w:rFonts w:ascii="Verdana" w:hAnsi="Verdana"/>
          <w:sz w:val="20"/>
          <w:szCs w:val="20"/>
        </w:rPr>
        <w:tab/>
      </w:r>
    </w:p>
    <w:p w:rsidR="00217DF2" w:rsidRPr="0060412B" w:rsidRDefault="00C90F75" w:rsidP="00C94383">
      <w:pPr>
        <w:numPr>
          <w:ilvl w:val="0"/>
          <w:numId w:val="1"/>
        </w:numPr>
        <w:suppressAutoHyphens/>
        <w:spacing w:line="360" w:lineRule="auto"/>
        <w:rPr>
          <w:rFonts w:ascii="Verdana" w:hAnsi="Verdana"/>
          <w:sz w:val="20"/>
          <w:szCs w:val="20"/>
        </w:rPr>
      </w:pPr>
      <w:r w:rsidRPr="0060412B">
        <w:rPr>
          <w:rFonts w:ascii="Verdana" w:hAnsi="Verdana"/>
          <w:sz w:val="20"/>
          <w:szCs w:val="20"/>
        </w:rPr>
        <w:t xml:space="preserve">Manufacturing &amp; Maintenance Management </w:t>
      </w:r>
      <w:r w:rsidRPr="0060412B">
        <w:rPr>
          <w:rFonts w:ascii="Verdana" w:hAnsi="Verdana"/>
          <w:sz w:val="20"/>
          <w:szCs w:val="20"/>
        </w:rPr>
        <w:tab/>
      </w:r>
      <w:r w:rsidR="00217DF2" w:rsidRPr="0060412B">
        <w:rPr>
          <w:rFonts w:ascii="Verdana" w:hAnsi="Verdana"/>
          <w:sz w:val="20"/>
          <w:szCs w:val="20"/>
        </w:rPr>
        <w:tab/>
      </w:r>
      <w:r w:rsidR="00217DF2" w:rsidRPr="0060412B">
        <w:rPr>
          <w:rFonts w:ascii="Verdana" w:hAnsi="Verdana"/>
          <w:sz w:val="20"/>
          <w:szCs w:val="20"/>
        </w:rPr>
        <w:tab/>
      </w:r>
      <w:r w:rsidR="00217DF2" w:rsidRPr="0060412B">
        <w:rPr>
          <w:rFonts w:ascii="Verdana" w:hAnsi="Verdana"/>
          <w:sz w:val="20"/>
          <w:szCs w:val="20"/>
        </w:rPr>
        <w:tab/>
      </w:r>
    </w:p>
    <w:p w:rsidR="00217DF2" w:rsidRPr="0060412B" w:rsidRDefault="00C90F75" w:rsidP="00C94383">
      <w:pPr>
        <w:numPr>
          <w:ilvl w:val="0"/>
          <w:numId w:val="1"/>
        </w:numPr>
        <w:suppressAutoHyphens/>
        <w:spacing w:line="360" w:lineRule="auto"/>
        <w:rPr>
          <w:rFonts w:ascii="Verdana" w:hAnsi="Verdana"/>
          <w:sz w:val="20"/>
          <w:szCs w:val="20"/>
        </w:rPr>
      </w:pPr>
      <w:r w:rsidRPr="0060412B">
        <w:rPr>
          <w:rFonts w:ascii="Verdana" w:hAnsi="Verdana"/>
          <w:sz w:val="20"/>
          <w:szCs w:val="20"/>
        </w:rPr>
        <w:t>Instrumentation</w:t>
      </w:r>
      <w:r w:rsidR="00217DF2" w:rsidRPr="0060412B">
        <w:rPr>
          <w:rFonts w:ascii="Verdana" w:hAnsi="Verdana"/>
          <w:sz w:val="20"/>
          <w:szCs w:val="20"/>
        </w:rPr>
        <w:t xml:space="preserve"> </w:t>
      </w:r>
      <w:r w:rsidR="00217DF2" w:rsidRPr="0060412B">
        <w:rPr>
          <w:rFonts w:ascii="Verdana" w:hAnsi="Verdana"/>
          <w:sz w:val="20"/>
          <w:szCs w:val="20"/>
        </w:rPr>
        <w:tab/>
      </w:r>
      <w:r w:rsidR="00217DF2" w:rsidRPr="0060412B">
        <w:rPr>
          <w:rFonts w:ascii="Verdana" w:hAnsi="Verdana"/>
          <w:sz w:val="20"/>
          <w:szCs w:val="20"/>
        </w:rPr>
        <w:tab/>
      </w:r>
      <w:r w:rsidR="00217DF2" w:rsidRPr="0060412B">
        <w:rPr>
          <w:rFonts w:ascii="Verdana" w:hAnsi="Verdana"/>
          <w:sz w:val="20"/>
          <w:szCs w:val="20"/>
        </w:rPr>
        <w:tab/>
      </w:r>
      <w:r w:rsidR="00217DF2" w:rsidRPr="0060412B">
        <w:rPr>
          <w:rFonts w:ascii="Verdana" w:hAnsi="Verdana"/>
          <w:sz w:val="20"/>
          <w:szCs w:val="20"/>
        </w:rPr>
        <w:tab/>
      </w:r>
      <w:r w:rsidR="00217DF2" w:rsidRPr="0060412B">
        <w:rPr>
          <w:rFonts w:ascii="Verdana" w:hAnsi="Verdana"/>
          <w:sz w:val="20"/>
          <w:szCs w:val="20"/>
        </w:rPr>
        <w:tab/>
      </w:r>
    </w:p>
    <w:p w:rsidR="00217DF2" w:rsidRPr="0060412B" w:rsidRDefault="00217DF2" w:rsidP="00C94383">
      <w:pPr>
        <w:numPr>
          <w:ilvl w:val="0"/>
          <w:numId w:val="1"/>
        </w:numPr>
        <w:suppressAutoHyphens/>
        <w:spacing w:line="360" w:lineRule="auto"/>
        <w:rPr>
          <w:rFonts w:ascii="Verdana" w:hAnsi="Verdana"/>
          <w:sz w:val="20"/>
          <w:szCs w:val="20"/>
        </w:rPr>
      </w:pPr>
      <w:r w:rsidRPr="0060412B">
        <w:rPr>
          <w:rFonts w:ascii="Verdana" w:hAnsi="Verdana"/>
          <w:sz w:val="20"/>
          <w:szCs w:val="20"/>
        </w:rPr>
        <w:t>Energy Conservation</w:t>
      </w:r>
      <w:r w:rsidR="00C90F75" w:rsidRPr="0060412B">
        <w:rPr>
          <w:rFonts w:ascii="Verdana" w:hAnsi="Verdana"/>
          <w:sz w:val="20"/>
          <w:szCs w:val="20"/>
        </w:rPr>
        <w:t>.</w:t>
      </w:r>
      <w:r w:rsidRPr="0060412B">
        <w:rPr>
          <w:rFonts w:ascii="Verdana" w:hAnsi="Verdana"/>
          <w:sz w:val="20"/>
          <w:szCs w:val="20"/>
        </w:rPr>
        <w:tab/>
      </w:r>
      <w:r w:rsidRPr="0060412B">
        <w:rPr>
          <w:rFonts w:ascii="Verdana" w:hAnsi="Verdana"/>
          <w:sz w:val="20"/>
          <w:szCs w:val="20"/>
        </w:rPr>
        <w:tab/>
      </w:r>
      <w:r w:rsidRPr="0060412B">
        <w:rPr>
          <w:rFonts w:ascii="Verdana" w:hAnsi="Verdana"/>
          <w:sz w:val="20"/>
          <w:szCs w:val="20"/>
        </w:rPr>
        <w:tab/>
      </w:r>
      <w:r w:rsidRPr="0060412B">
        <w:rPr>
          <w:rFonts w:ascii="Verdana" w:hAnsi="Verdana"/>
          <w:sz w:val="20"/>
          <w:szCs w:val="20"/>
        </w:rPr>
        <w:tab/>
      </w:r>
      <w:r w:rsidR="009F440C" w:rsidRPr="0060412B">
        <w:rPr>
          <w:rFonts w:ascii="Verdana" w:hAnsi="Verdana"/>
          <w:sz w:val="20"/>
          <w:szCs w:val="20"/>
        </w:rPr>
        <w:t xml:space="preserve"> </w:t>
      </w:r>
    </w:p>
    <w:p w:rsidR="00217DF2" w:rsidRPr="0060412B" w:rsidRDefault="00C90F75" w:rsidP="00C94383">
      <w:pPr>
        <w:numPr>
          <w:ilvl w:val="0"/>
          <w:numId w:val="1"/>
        </w:numPr>
        <w:suppressAutoHyphens/>
        <w:spacing w:line="360" w:lineRule="auto"/>
        <w:rPr>
          <w:rFonts w:ascii="Verdana" w:hAnsi="Verdana"/>
          <w:sz w:val="20"/>
          <w:szCs w:val="20"/>
        </w:rPr>
      </w:pPr>
      <w:r w:rsidRPr="0060412B">
        <w:rPr>
          <w:rFonts w:ascii="Verdana" w:hAnsi="Verdana"/>
          <w:sz w:val="20"/>
          <w:szCs w:val="20"/>
        </w:rPr>
        <w:t>Auditing techniques.</w:t>
      </w:r>
      <w:r w:rsidR="00217DF2" w:rsidRPr="0060412B">
        <w:rPr>
          <w:rFonts w:ascii="Verdana" w:hAnsi="Verdana"/>
          <w:sz w:val="20"/>
          <w:szCs w:val="20"/>
        </w:rPr>
        <w:tab/>
      </w:r>
    </w:p>
    <w:p w:rsidR="00324F77" w:rsidRPr="0060412B" w:rsidRDefault="00217DF2" w:rsidP="00324F77">
      <w:pPr>
        <w:numPr>
          <w:ilvl w:val="0"/>
          <w:numId w:val="1"/>
        </w:numPr>
        <w:suppressAutoHyphens/>
        <w:spacing w:line="360" w:lineRule="auto"/>
        <w:rPr>
          <w:rFonts w:ascii="Verdana" w:hAnsi="Verdana"/>
          <w:sz w:val="20"/>
          <w:szCs w:val="20"/>
        </w:rPr>
      </w:pPr>
      <w:r w:rsidRPr="0060412B">
        <w:rPr>
          <w:rFonts w:ascii="Verdana" w:hAnsi="Verdana"/>
          <w:sz w:val="20"/>
          <w:szCs w:val="20"/>
        </w:rPr>
        <w:t xml:space="preserve">Designing of </w:t>
      </w:r>
      <w:r w:rsidR="000A6413" w:rsidRPr="0060412B">
        <w:rPr>
          <w:rFonts w:ascii="Verdana" w:hAnsi="Verdana"/>
          <w:sz w:val="20"/>
          <w:szCs w:val="20"/>
        </w:rPr>
        <w:t>Electrical</w:t>
      </w:r>
      <w:r w:rsidR="00C90F75" w:rsidRPr="0060412B">
        <w:rPr>
          <w:rFonts w:ascii="Verdana" w:hAnsi="Verdana"/>
          <w:sz w:val="20"/>
          <w:szCs w:val="20"/>
        </w:rPr>
        <w:t xml:space="preserve"> Equipment.</w:t>
      </w:r>
    </w:p>
    <w:p w:rsidR="0041347C" w:rsidRPr="0060412B" w:rsidRDefault="001F1403" w:rsidP="001F1403">
      <w:pPr>
        <w:pStyle w:val="Tit"/>
        <w:keepLines/>
        <w:suppressLineNumbers/>
        <w:shd w:val="pct10" w:color="auto" w:fill="auto"/>
        <w:ind w:left="0" w:right="-155" w:firstLine="0"/>
        <w:rPr>
          <w:rFonts w:ascii="Verdana" w:hAnsi="Verdana"/>
          <w:sz w:val="20"/>
        </w:rPr>
      </w:pPr>
      <w:r w:rsidRPr="0060412B">
        <w:rPr>
          <w:rFonts w:ascii="Verdana" w:hAnsi="Verdana"/>
          <w:sz w:val="20"/>
        </w:rPr>
        <w:t xml:space="preserve">Education Details:  </w:t>
      </w:r>
    </w:p>
    <w:tbl>
      <w:tblPr>
        <w:tblpPr w:leftFromText="180" w:rightFromText="180" w:vertAnchor="text" w:horzAnchor="margin" w:tblpXSpec="center" w:tblpY="194"/>
        <w:tblW w:w="9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250"/>
        <w:gridCol w:w="2430"/>
        <w:gridCol w:w="1314"/>
        <w:gridCol w:w="1620"/>
      </w:tblGrid>
      <w:tr w:rsidR="00217DF2" w:rsidRPr="0060412B" w:rsidTr="003F49F4">
        <w:trPr>
          <w:trHeight w:val="19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17DF2" w:rsidRPr="0060412B" w:rsidRDefault="00217DF2" w:rsidP="006E4402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17DF2" w:rsidRPr="0060412B" w:rsidRDefault="00217DF2" w:rsidP="006E4402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17DF2" w:rsidRPr="0060412B" w:rsidRDefault="00217DF2" w:rsidP="006E4402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17DF2" w:rsidRPr="0060412B" w:rsidRDefault="00217DF2" w:rsidP="006E4402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17DF2" w:rsidRPr="0060412B" w:rsidRDefault="00217DF2" w:rsidP="006E4402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217DF2" w:rsidRPr="0060412B" w:rsidTr="003F49F4">
        <w:trPr>
          <w:trHeight w:val="78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DF2" w:rsidRPr="0060412B" w:rsidRDefault="00C90F75" w:rsidP="003915BA">
            <w:pPr>
              <w:spacing w:line="36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0412B">
              <w:rPr>
                <w:rFonts w:ascii="Verdana" w:hAnsi="Verdana"/>
                <w:b/>
                <w:sz w:val="20"/>
                <w:szCs w:val="20"/>
              </w:rPr>
              <w:t>Course / class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DF2" w:rsidRPr="0060412B" w:rsidRDefault="00C90F75" w:rsidP="003915BA">
            <w:pPr>
              <w:spacing w:line="36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0412B">
              <w:rPr>
                <w:rFonts w:ascii="Verdana" w:hAnsi="Verdana"/>
                <w:b/>
                <w:sz w:val="20"/>
                <w:szCs w:val="20"/>
              </w:rPr>
              <w:t>Name of</w:t>
            </w:r>
          </w:p>
          <w:p w:rsidR="00217DF2" w:rsidRPr="0060412B" w:rsidRDefault="00C90F75" w:rsidP="003915BA">
            <w:pPr>
              <w:spacing w:line="36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0412B">
              <w:rPr>
                <w:rFonts w:ascii="Verdana" w:hAnsi="Verdana"/>
                <w:b/>
                <w:sz w:val="20"/>
                <w:szCs w:val="20"/>
              </w:rPr>
              <w:t>Board/university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DF2" w:rsidRPr="0060412B" w:rsidRDefault="00C90F75" w:rsidP="003915BA">
            <w:pPr>
              <w:spacing w:line="36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0412B">
              <w:rPr>
                <w:rFonts w:ascii="Verdana" w:hAnsi="Verdana"/>
                <w:b/>
                <w:sz w:val="20"/>
                <w:szCs w:val="20"/>
              </w:rPr>
              <w:t>College / school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DF2" w:rsidRPr="0060412B" w:rsidRDefault="00C90F75" w:rsidP="003915BA">
            <w:pPr>
              <w:spacing w:line="36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0412B">
              <w:rPr>
                <w:rFonts w:ascii="Verdana" w:hAnsi="Verdana"/>
                <w:b/>
                <w:sz w:val="20"/>
                <w:szCs w:val="20"/>
              </w:rPr>
              <w:t>Year of passing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DF2" w:rsidRPr="0060412B" w:rsidRDefault="00C90F75" w:rsidP="003915BA">
            <w:pPr>
              <w:spacing w:line="36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0412B">
              <w:rPr>
                <w:rFonts w:ascii="Verdana" w:hAnsi="Verdana"/>
                <w:b/>
                <w:sz w:val="20"/>
                <w:szCs w:val="20"/>
              </w:rPr>
              <w:t>%  of marks Scored</w:t>
            </w:r>
          </w:p>
        </w:tc>
      </w:tr>
      <w:tr w:rsidR="00217DF2" w:rsidRPr="0060412B" w:rsidTr="003F49F4">
        <w:trPr>
          <w:trHeight w:val="713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DF2" w:rsidRPr="0060412B" w:rsidRDefault="000A6413" w:rsidP="003915BA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proofErr w:type="spellStart"/>
            <w:r w:rsidRPr="0060412B">
              <w:rPr>
                <w:rFonts w:asciiTheme="minorHAnsi" w:hAnsiTheme="minorHAnsi"/>
                <w:b/>
                <w:bCs/>
                <w:sz w:val="20"/>
                <w:szCs w:val="20"/>
              </w:rPr>
              <w:t>B.Tech</w:t>
            </w:r>
            <w:proofErr w:type="spellEnd"/>
            <w:r w:rsidRPr="0060412B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– Electrical Electronics</w:t>
            </w:r>
            <w:r w:rsidR="00C90F75" w:rsidRPr="0060412B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C90F75" w:rsidRPr="0060412B">
              <w:rPr>
                <w:rFonts w:asciiTheme="minorHAnsi" w:hAnsiTheme="minorHAnsi"/>
                <w:b/>
                <w:bCs/>
                <w:sz w:val="20"/>
                <w:szCs w:val="20"/>
              </w:rPr>
              <w:t>Engg</w:t>
            </w:r>
            <w:proofErr w:type="spellEnd"/>
            <w:r w:rsidR="00C90F75" w:rsidRPr="0060412B">
              <w:rPr>
                <w:rFonts w:asciiTheme="minorHAnsi" w:hAnsi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DF2" w:rsidRPr="0060412B" w:rsidRDefault="000A6413" w:rsidP="003915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60412B">
              <w:rPr>
                <w:rFonts w:asciiTheme="minorHAnsi" w:hAnsiTheme="minorHAnsi"/>
                <w:sz w:val="20"/>
                <w:szCs w:val="20"/>
              </w:rPr>
              <w:t>Pondicherry</w:t>
            </w:r>
            <w:r w:rsidR="003915BA" w:rsidRPr="0060412B">
              <w:rPr>
                <w:rFonts w:asciiTheme="minorHAnsi" w:hAnsiTheme="minorHAnsi"/>
                <w:sz w:val="20"/>
                <w:szCs w:val="20"/>
              </w:rPr>
              <w:t xml:space="preserve"> University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DF2" w:rsidRPr="0060412B" w:rsidRDefault="000A6413" w:rsidP="003915BA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60412B">
              <w:rPr>
                <w:rFonts w:asciiTheme="minorHAnsi" w:hAnsiTheme="minorHAnsi"/>
                <w:sz w:val="20"/>
                <w:szCs w:val="20"/>
              </w:rPr>
              <w:t>Bharathiyar</w:t>
            </w:r>
            <w:proofErr w:type="spellEnd"/>
            <w:r w:rsidRPr="0060412B">
              <w:rPr>
                <w:rFonts w:asciiTheme="minorHAnsi" w:hAnsiTheme="minorHAnsi"/>
                <w:sz w:val="20"/>
                <w:szCs w:val="20"/>
              </w:rPr>
              <w:t xml:space="preserve"> college of</w:t>
            </w:r>
          </w:p>
          <w:p w:rsidR="00217DF2" w:rsidRPr="0060412B" w:rsidRDefault="000A6413" w:rsidP="006E0641">
            <w:pPr>
              <w:rPr>
                <w:rFonts w:asciiTheme="minorHAnsi" w:hAnsiTheme="minorHAnsi"/>
                <w:sz w:val="20"/>
                <w:szCs w:val="20"/>
              </w:rPr>
            </w:pPr>
            <w:r w:rsidRPr="0060412B">
              <w:rPr>
                <w:rFonts w:asciiTheme="minorHAnsi" w:hAnsiTheme="minorHAnsi"/>
                <w:sz w:val="20"/>
                <w:szCs w:val="20"/>
              </w:rPr>
              <w:t>Engineering &amp; Technology</w:t>
            </w:r>
            <w:r w:rsidR="00071544" w:rsidRPr="0060412B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="00071544" w:rsidRPr="0060412B">
              <w:rPr>
                <w:rFonts w:asciiTheme="minorHAnsi" w:hAnsiTheme="minorHAnsi"/>
                <w:sz w:val="20"/>
                <w:szCs w:val="20"/>
              </w:rPr>
              <w:t>karaikal</w:t>
            </w:r>
            <w:proofErr w:type="spellEnd"/>
            <w:r w:rsidR="00071544" w:rsidRPr="0060412B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DF2" w:rsidRPr="0060412B" w:rsidRDefault="000A6413" w:rsidP="000A6413">
            <w:pPr>
              <w:rPr>
                <w:rFonts w:asciiTheme="minorHAnsi" w:hAnsiTheme="minorHAnsi"/>
                <w:sz w:val="20"/>
                <w:szCs w:val="20"/>
              </w:rPr>
            </w:pPr>
            <w:r w:rsidRPr="0060412B">
              <w:rPr>
                <w:rFonts w:asciiTheme="minorHAnsi" w:hAnsiTheme="minorHAnsi"/>
                <w:sz w:val="20"/>
                <w:szCs w:val="20"/>
              </w:rPr>
              <w:t xml:space="preserve">    </w:t>
            </w:r>
            <w:r w:rsidR="00217DF2" w:rsidRPr="0060412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636BE2">
              <w:rPr>
                <w:rFonts w:asciiTheme="minorHAnsi" w:hAnsiTheme="minorHAnsi"/>
                <w:sz w:val="20"/>
                <w:szCs w:val="20"/>
              </w:rPr>
              <w:t xml:space="preserve">   </w:t>
            </w:r>
            <w:bookmarkStart w:id="0" w:name="_GoBack"/>
            <w:bookmarkEnd w:id="0"/>
            <w:r w:rsidR="003915BA" w:rsidRPr="0060412B">
              <w:rPr>
                <w:rFonts w:asciiTheme="minorHAnsi" w:hAnsiTheme="minorHAnsi"/>
                <w:sz w:val="20"/>
                <w:szCs w:val="20"/>
              </w:rPr>
              <w:t>2013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DF2" w:rsidRPr="0060412B" w:rsidRDefault="000A6413" w:rsidP="003915BA">
            <w:pPr>
              <w:spacing w:line="36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60412B">
              <w:rPr>
                <w:rFonts w:asciiTheme="minorHAnsi" w:hAnsiTheme="minorHAnsi"/>
                <w:bCs/>
                <w:sz w:val="20"/>
                <w:szCs w:val="20"/>
              </w:rPr>
              <w:t>6.93(CGPA)</w:t>
            </w:r>
          </w:p>
        </w:tc>
      </w:tr>
      <w:tr w:rsidR="00217DF2" w:rsidRPr="0060412B" w:rsidTr="003F49F4">
        <w:trPr>
          <w:trHeight w:val="6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DF2" w:rsidRPr="0060412B" w:rsidRDefault="000A6413" w:rsidP="003915BA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60412B">
              <w:rPr>
                <w:rFonts w:asciiTheme="minorHAnsi" w:hAnsiTheme="minorHAnsi"/>
                <w:b/>
                <w:bCs/>
                <w:sz w:val="20"/>
                <w:szCs w:val="20"/>
              </w:rPr>
              <w:t>Diploma- Electrical Electronics Engg.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DF2" w:rsidRPr="0060412B" w:rsidRDefault="00217DF2" w:rsidP="006E440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60412B">
              <w:rPr>
                <w:rFonts w:asciiTheme="minorHAnsi" w:hAnsiTheme="minorHAnsi"/>
                <w:sz w:val="20"/>
                <w:szCs w:val="20"/>
              </w:rPr>
              <w:t>State Board of</w:t>
            </w:r>
            <w:r w:rsidR="000A6413" w:rsidRPr="0060412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071544" w:rsidRPr="0060412B">
              <w:rPr>
                <w:rFonts w:asciiTheme="minorHAnsi" w:hAnsiTheme="minorHAnsi"/>
                <w:sz w:val="20"/>
                <w:szCs w:val="20"/>
              </w:rPr>
              <w:t>Technical</w:t>
            </w:r>
            <w:r w:rsidRPr="0060412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0A6413" w:rsidRPr="0060412B"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r w:rsidRPr="0060412B">
              <w:rPr>
                <w:rFonts w:asciiTheme="minorHAnsi" w:hAnsiTheme="minorHAnsi"/>
                <w:sz w:val="20"/>
                <w:szCs w:val="20"/>
              </w:rPr>
              <w:t>Education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DF2" w:rsidRPr="0060412B" w:rsidRDefault="00071544" w:rsidP="00F101C9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proofErr w:type="spellStart"/>
            <w:r w:rsidRPr="0060412B">
              <w:rPr>
                <w:rFonts w:asciiTheme="minorHAnsi" w:hAnsiTheme="minorHAnsi"/>
                <w:sz w:val="20"/>
                <w:szCs w:val="20"/>
              </w:rPr>
              <w:t>Karaikal</w:t>
            </w:r>
            <w:proofErr w:type="spellEnd"/>
            <w:r w:rsidRPr="0060412B">
              <w:rPr>
                <w:rFonts w:asciiTheme="minorHAnsi" w:hAnsiTheme="minorHAnsi"/>
                <w:sz w:val="20"/>
                <w:szCs w:val="20"/>
              </w:rPr>
              <w:t xml:space="preserve"> Polytechnic </w:t>
            </w:r>
            <w:r w:rsidR="002250FC" w:rsidRPr="0060412B">
              <w:rPr>
                <w:rFonts w:asciiTheme="minorHAnsi" w:hAnsiTheme="minorHAnsi"/>
                <w:sz w:val="20"/>
                <w:szCs w:val="20"/>
              </w:rPr>
              <w:t xml:space="preserve">   </w:t>
            </w:r>
            <w:r w:rsidRPr="0060412B">
              <w:rPr>
                <w:rFonts w:asciiTheme="minorHAnsi" w:hAnsiTheme="minorHAnsi"/>
                <w:sz w:val="20"/>
                <w:szCs w:val="20"/>
              </w:rPr>
              <w:t>college</w:t>
            </w:r>
            <w:r w:rsidR="00217DF2" w:rsidRPr="0060412B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="003915BA" w:rsidRPr="0060412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F101C9" w:rsidRPr="0060412B">
              <w:rPr>
                <w:rFonts w:asciiTheme="minorHAnsi" w:hAnsiTheme="minorHAnsi"/>
                <w:sz w:val="20"/>
                <w:szCs w:val="20"/>
              </w:rPr>
              <w:t>Karaikal</w:t>
            </w:r>
            <w:proofErr w:type="spellEnd"/>
            <w:r w:rsidR="00F101C9" w:rsidRPr="0060412B">
              <w:rPr>
                <w:rFonts w:asciiTheme="minorHAnsi" w:hAnsiTheme="minorHAnsi"/>
                <w:bCs/>
                <w:sz w:val="20"/>
                <w:szCs w:val="20"/>
              </w:rPr>
              <w:t>.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DF2" w:rsidRPr="0060412B" w:rsidRDefault="00071544" w:rsidP="00F101C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60412B">
              <w:rPr>
                <w:rFonts w:asciiTheme="minorHAnsi" w:hAnsiTheme="minorHAnsi"/>
                <w:sz w:val="20"/>
                <w:szCs w:val="20"/>
              </w:rPr>
              <w:t xml:space="preserve"> 2010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DF2" w:rsidRPr="0060412B" w:rsidRDefault="00071544" w:rsidP="00F101C9">
            <w:pPr>
              <w:spacing w:line="36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60412B">
              <w:rPr>
                <w:rFonts w:asciiTheme="minorHAnsi" w:hAnsiTheme="minorHAnsi"/>
                <w:bCs/>
                <w:sz w:val="20"/>
                <w:szCs w:val="20"/>
              </w:rPr>
              <w:t>71.17</w:t>
            </w:r>
            <w:r w:rsidR="00217DF2" w:rsidRPr="0060412B">
              <w:rPr>
                <w:rFonts w:asciiTheme="minorHAnsi" w:hAnsiTheme="minorHAnsi"/>
                <w:bCs/>
                <w:sz w:val="20"/>
                <w:szCs w:val="20"/>
              </w:rPr>
              <w:t>%</w:t>
            </w:r>
          </w:p>
        </w:tc>
      </w:tr>
      <w:tr w:rsidR="00217DF2" w:rsidRPr="0060412B" w:rsidTr="003F49F4">
        <w:trPr>
          <w:trHeight w:val="69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DF2" w:rsidRPr="0060412B" w:rsidRDefault="00217DF2" w:rsidP="003915BA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60412B">
              <w:rPr>
                <w:rFonts w:asciiTheme="minorHAnsi" w:hAnsiTheme="minorHAnsi"/>
                <w:b/>
                <w:bCs/>
                <w:sz w:val="20"/>
                <w:szCs w:val="20"/>
              </w:rPr>
              <w:t>SSLC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DF2" w:rsidRPr="0060412B" w:rsidRDefault="00217DF2" w:rsidP="006E440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60412B">
              <w:rPr>
                <w:rFonts w:asciiTheme="minorHAnsi" w:hAnsiTheme="minorHAnsi"/>
                <w:sz w:val="20"/>
                <w:szCs w:val="20"/>
              </w:rPr>
              <w:t>State Board of Education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DF2" w:rsidRPr="0060412B" w:rsidRDefault="006E0641" w:rsidP="006E0641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proofErr w:type="spellStart"/>
            <w:r w:rsidRPr="0060412B">
              <w:rPr>
                <w:rFonts w:asciiTheme="minorHAnsi" w:hAnsiTheme="minorHAnsi"/>
                <w:bCs/>
                <w:sz w:val="20"/>
                <w:szCs w:val="20"/>
              </w:rPr>
              <w:t>Servite</w:t>
            </w:r>
            <w:proofErr w:type="spellEnd"/>
            <w:r w:rsidRPr="0060412B">
              <w:rPr>
                <w:rFonts w:asciiTheme="minorHAnsi" w:hAnsiTheme="minorHAnsi"/>
                <w:bCs/>
                <w:sz w:val="20"/>
                <w:szCs w:val="20"/>
              </w:rPr>
              <w:t xml:space="preserve"> High School,</w:t>
            </w:r>
            <w:r w:rsidR="00201044" w:rsidRPr="0060412B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proofErr w:type="spellStart"/>
            <w:r w:rsidR="00201044" w:rsidRPr="0060412B">
              <w:rPr>
                <w:rFonts w:asciiTheme="minorHAnsi" w:hAnsiTheme="minorHAnsi"/>
                <w:bCs/>
                <w:sz w:val="20"/>
                <w:szCs w:val="20"/>
              </w:rPr>
              <w:t>Karaikal</w:t>
            </w:r>
            <w:proofErr w:type="spellEnd"/>
            <w:r w:rsidRPr="0060412B">
              <w:rPr>
                <w:rFonts w:asciiTheme="minorHAnsi" w:hAnsiTheme="minorHAnsi"/>
                <w:bCs/>
                <w:sz w:val="20"/>
                <w:szCs w:val="20"/>
              </w:rPr>
              <w:t>.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DF2" w:rsidRPr="0060412B" w:rsidRDefault="00F101C9" w:rsidP="00F101C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60412B">
              <w:rPr>
                <w:rFonts w:asciiTheme="minorHAnsi" w:hAnsiTheme="minorHAnsi"/>
                <w:sz w:val="20"/>
                <w:szCs w:val="20"/>
              </w:rPr>
              <w:t xml:space="preserve"> 2007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DF2" w:rsidRPr="0060412B" w:rsidRDefault="00071544" w:rsidP="00F101C9">
            <w:pPr>
              <w:spacing w:line="360" w:lineRule="auto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60412B">
              <w:rPr>
                <w:rFonts w:asciiTheme="minorHAnsi" w:hAnsiTheme="minorHAnsi"/>
                <w:bCs/>
                <w:sz w:val="20"/>
                <w:szCs w:val="20"/>
              </w:rPr>
              <w:t>62.4</w:t>
            </w:r>
            <w:r w:rsidR="00217DF2" w:rsidRPr="0060412B">
              <w:rPr>
                <w:rFonts w:asciiTheme="minorHAnsi" w:hAnsiTheme="minorHAnsi"/>
                <w:bCs/>
                <w:sz w:val="20"/>
                <w:szCs w:val="20"/>
              </w:rPr>
              <w:t>%</w:t>
            </w:r>
          </w:p>
        </w:tc>
      </w:tr>
    </w:tbl>
    <w:p w:rsidR="006E0641" w:rsidRDefault="006E0641" w:rsidP="006E0641">
      <w:pPr>
        <w:rPr>
          <w:sz w:val="20"/>
          <w:szCs w:val="20"/>
        </w:rPr>
      </w:pPr>
    </w:p>
    <w:p w:rsidR="0060412B" w:rsidRPr="0060412B" w:rsidRDefault="0060412B" w:rsidP="006E0641">
      <w:pPr>
        <w:rPr>
          <w:sz w:val="20"/>
          <w:szCs w:val="20"/>
        </w:rPr>
      </w:pPr>
    </w:p>
    <w:p w:rsidR="006E0641" w:rsidRDefault="006E0641" w:rsidP="006E0641">
      <w:pPr>
        <w:rPr>
          <w:sz w:val="20"/>
          <w:szCs w:val="20"/>
        </w:rPr>
      </w:pPr>
    </w:p>
    <w:p w:rsidR="002D6056" w:rsidRPr="0060412B" w:rsidRDefault="002D6056" w:rsidP="006E0641">
      <w:pPr>
        <w:rPr>
          <w:sz w:val="20"/>
          <w:szCs w:val="20"/>
        </w:rPr>
      </w:pPr>
    </w:p>
    <w:p w:rsidR="00D374C2" w:rsidRPr="0060412B" w:rsidRDefault="001F1403" w:rsidP="000779D0">
      <w:pPr>
        <w:pStyle w:val="Tit"/>
        <w:keepLines/>
        <w:suppressLineNumbers/>
        <w:shd w:val="pct10" w:color="auto" w:fill="auto"/>
        <w:ind w:left="0" w:right="-155" w:firstLine="0"/>
        <w:rPr>
          <w:rFonts w:ascii="Verdana" w:hAnsi="Verdana"/>
          <w:sz w:val="20"/>
        </w:rPr>
      </w:pPr>
      <w:proofErr w:type="gramStart"/>
      <w:r w:rsidRPr="0060412B">
        <w:rPr>
          <w:rFonts w:ascii="Verdana" w:hAnsi="Verdana"/>
          <w:sz w:val="20"/>
        </w:rPr>
        <w:t xml:space="preserve">Details of </w:t>
      </w:r>
      <w:r w:rsidR="00F101C9" w:rsidRPr="0060412B">
        <w:rPr>
          <w:rFonts w:ascii="Verdana" w:hAnsi="Verdana"/>
          <w:sz w:val="20"/>
        </w:rPr>
        <w:t>Industrials Visit and In-Plant Training</w:t>
      </w:r>
      <w:r w:rsidRPr="0060412B">
        <w:rPr>
          <w:rFonts w:ascii="Verdana" w:hAnsi="Verdana"/>
          <w:sz w:val="20"/>
        </w:rPr>
        <w:t>.</w:t>
      </w:r>
      <w:proofErr w:type="gramEnd"/>
    </w:p>
    <w:p w:rsidR="00217DF2" w:rsidRPr="0060412B" w:rsidRDefault="00071544" w:rsidP="00C94383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60412B">
        <w:rPr>
          <w:rFonts w:ascii="Verdana" w:hAnsi="Verdana"/>
          <w:sz w:val="20"/>
          <w:szCs w:val="20"/>
        </w:rPr>
        <w:t>Marico Private Limited</w:t>
      </w:r>
      <w:r w:rsidR="001F1403" w:rsidRPr="0060412B">
        <w:rPr>
          <w:rFonts w:ascii="Verdana" w:hAnsi="Verdana"/>
          <w:sz w:val="20"/>
          <w:szCs w:val="20"/>
        </w:rPr>
        <w:t>,</w:t>
      </w:r>
      <w:r w:rsidR="00F101C9" w:rsidRPr="0060412B">
        <w:rPr>
          <w:rFonts w:ascii="Verdana" w:hAnsi="Verdana"/>
          <w:sz w:val="20"/>
          <w:szCs w:val="20"/>
        </w:rPr>
        <w:t xml:space="preserve"> </w:t>
      </w:r>
      <w:proofErr w:type="spellStart"/>
      <w:r w:rsidRPr="0060412B">
        <w:rPr>
          <w:rFonts w:ascii="Verdana" w:hAnsi="Verdana"/>
          <w:b/>
          <w:sz w:val="20"/>
          <w:szCs w:val="20"/>
        </w:rPr>
        <w:t>Puducherry</w:t>
      </w:r>
      <w:proofErr w:type="spellEnd"/>
      <w:r w:rsidR="001F1403" w:rsidRPr="0060412B">
        <w:rPr>
          <w:rFonts w:ascii="Verdana" w:hAnsi="Verdana"/>
          <w:b/>
          <w:sz w:val="20"/>
          <w:szCs w:val="20"/>
        </w:rPr>
        <w:t>.</w:t>
      </w:r>
    </w:p>
    <w:p w:rsidR="001F1403" w:rsidRPr="0060412B" w:rsidRDefault="001F1403" w:rsidP="001F1403">
      <w:pPr>
        <w:pStyle w:val="ListParagraph"/>
        <w:rPr>
          <w:rFonts w:ascii="Verdana" w:hAnsi="Verdana"/>
          <w:sz w:val="20"/>
          <w:szCs w:val="20"/>
        </w:rPr>
      </w:pPr>
    </w:p>
    <w:p w:rsidR="00F101C9" w:rsidRDefault="00071544" w:rsidP="00C94383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60412B">
        <w:rPr>
          <w:rFonts w:ascii="Verdana" w:hAnsi="Verdana"/>
          <w:sz w:val="20"/>
          <w:szCs w:val="20"/>
        </w:rPr>
        <w:t>Universal Transformers Private Limited</w:t>
      </w:r>
      <w:r w:rsidR="001F1403" w:rsidRPr="0060412B">
        <w:rPr>
          <w:rFonts w:ascii="Verdana" w:hAnsi="Verdana"/>
          <w:sz w:val="20"/>
          <w:szCs w:val="20"/>
        </w:rPr>
        <w:t xml:space="preserve">, </w:t>
      </w:r>
      <w:r w:rsidRPr="0060412B">
        <w:rPr>
          <w:rFonts w:ascii="Verdana" w:hAnsi="Verdana"/>
          <w:b/>
          <w:sz w:val="20"/>
          <w:szCs w:val="20"/>
        </w:rPr>
        <w:t>Bangalore</w:t>
      </w:r>
      <w:r w:rsidR="001F1403" w:rsidRPr="0060412B">
        <w:rPr>
          <w:rFonts w:ascii="Verdana" w:hAnsi="Verdana"/>
          <w:sz w:val="20"/>
          <w:szCs w:val="20"/>
        </w:rPr>
        <w:t>.</w:t>
      </w:r>
    </w:p>
    <w:p w:rsidR="00A153D0" w:rsidRPr="00A153D0" w:rsidRDefault="00A153D0" w:rsidP="00A153D0">
      <w:pPr>
        <w:pStyle w:val="ListParagraph"/>
        <w:rPr>
          <w:rFonts w:ascii="Verdana" w:hAnsi="Verdana"/>
          <w:sz w:val="20"/>
          <w:szCs w:val="20"/>
        </w:rPr>
      </w:pPr>
    </w:p>
    <w:p w:rsidR="00A153D0" w:rsidRPr="0060412B" w:rsidRDefault="00A153D0" w:rsidP="00A153D0">
      <w:pPr>
        <w:pStyle w:val="ListParagraph"/>
        <w:rPr>
          <w:rFonts w:ascii="Verdana" w:hAnsi="Verdana"/>
          <w:sz w:val="20"/>
          <w:szCs w:val="20"/>
        </w:rPr>
      </w:pPr>
    </w:p>
    <w:p w:rsidR="001F1403" w:rsidRPr="0060412B" w:rsidRDefault="001F1403" w:rsidP="001F1403">
      <w:pPr>
        <w:pStyle w:val="ListParagraph"/>
        <w:rPr>
          <w:rFonts w:ascii="Verdana" w:hAnsi="Verdana"/>
          <w:sz w:val="20"/>
          <w:szCs w:val="20"/>
        </w:rPr>
      </w:pPr>
    </w:p>
    <w:p w:rsidR="00DD6326" w:rsidRPr="0060412B" w:rsidRDefault="00071544" w:rsidP="00DD6326">
      <w:pPr>
        <w:pStyle w:val="Tit"/>
        <w:keepLines/>
        <w:suppressLineNumbers/>
        <w:shd w:val="pct10" w:color="auto" w:fill="auto"/>
        <w:ind w:left="0" w:right="-155" w:firstLine="0"/>
        <w:rPr>
          <w:rFonts w:ascii="Verdana" w:hAnsi="Verdana"/>
          <w:sz w:val="20"/>
        </w:rPr>
      </w:pPr>
      <w:r w:rsidRPr="0060412B">
        <w:rPr>
          <w:rFonts w:ascii="Verdana" w:hAnsi="Verdana"/>
          <w:sz w:val="20"/>
        </w:rPr>
        <w:t>Academic Project Details in Diploma:</w:t>
      </w:r>
    </w:p>
    <w:p w:rsidR="00492756" w:rsidRPr="0060412B" w:rsidRDefault="00343E3F" w:rsidP="00C94383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60412B">
        <w:rPr>
          <w:rFonts w:ascii="Verdana" w:hAnsi="Verdana"/>
          <w:bCs/>
          <w:sz w:val="20"/>
          <w:szCs w:val="20"/>
        </w:rPr>
        <w:t>POWER LINE STATUS WITH ALARAM</w:t>
      </w:r>
      <w:r w:rsidRPr="0060412B">
        <w:rPr>
          <w:rFonts w:ascii="Verdana" w:hAnsi="Verdana"/>
          <w:sz w:val="20"/>
          <w:szCs w:val="20"/>
        </w:rPr>
        <w:tab/>
      </w:r>
    </w:p>
    <w:p w:rsidR="00071544" w:rsidRDefault="00071544" w:rsidP="00324F77">
      <w:pPr>
        <w:rPr>
          <w:rFonts w:ascii="Verdana" w:hAnsi="Verdana"/>
          <w:sz w:val="20"/>
          <w:szCs w:val="20"/>
        </w:rPr>
      </w:pPr>
    </w:p>
    <w:p w:rsidR="00A153D0" w:rsidRPr="0060412B" w:rsidRDefault="00A153D0" w:rsidP="00324F77">
      <w:pPr>
        <w:rPr>
          <w:rFonts w:ascii="Verdana" w:hAnsi="Verdana"/>
          <w:sz w:val="20"/>
          <w:szCs w:val="20"/>
        </w:rPr>
      </w:pPr>
    </w:p>
    <w:p w:rsidR="00343E3F" w:rsidRPr="0060412B" w:rsidRDefault="00343E3F" w:rsidP="00071544">
      <w:pPr>
        <w:pStyle w:val="Tit"/>
        <w:keepLines/>
        <w:suppressLineNumbers/>
        <w:shd w:val="pct10" w:color="auto" w:fill="auto"/>
        <w:ind w:left="0" w:right="-155" w:firstLine="0"/>
        <w:rPr>
          <w:rFonts w:ascii="Verdana" w:hAnsi="Verdana"/>
          <w:sz w:val="20"/>
        </w:rPr>
      </w:pPr>
      <w:r w:rsidRPr="0060412B">
        <w:rPr>
          <w:rFonts w:ascii="Verdana" w:hAnsi="Verdana"/>
          <w:sz w:val="20"/>
        </w:rPr>
        <w:t xml:space="preserve">Academic Project Details in </w:t>
      </w:r>
      <w:proofErr w:type="spellStart"/>
      <w:r w:rsidRPr="0060412B">
        <w:rPr>
          <w:rFonts w:ascii="Verdana" w:hAnsi="Verdana"/>
          <w:sz w:val="20"/>
        </w:rPr>
        <w:t>B.Tech</w:t>
      </w:r>
      <w:proofErr w:type="spellEnd"/>
      <w:r w:rsidRPr="0060412B">
        <w:rPr>
          <w:rFonts w:ascii="Verdana" w:hAnsi="Verdana"/>
          <w:sz w:val="20"/>
        </w:rPr>
        <w:t>:</w:t>
      </w:r>
    </w:p>
    <w:p w:rsidR="00071544" w:rsidRPr="0060412B" w:rsidRDefault="00343E3F" w:rsidP="00C94383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60412B">
        <w:rPr>
          <w:rFonts w:ascii="Verdana" w:hAnsi="Verdana"/>
          <w:sz w:val="20"/>
          <w:szCs w:val="20"/>
        </w:rPr>
        <w:t>MOVABLE METHOD OF UNIFIED POWER QUALITY CONDITIONER WITH V2G TECHNOLOGY</w:t>
      </w:r>
    </w:p>
    <w:p w:rsidR="0060412B" w:rsidRPr="00A153D0" w:rsidRDefault="0060412B" w:rsidP="00A153D0">
      <w:pPr>
        <w:rPr>
          <w:rFonts w:ascii="Arial" w:hAnsi="Arial"/>
          <w:sz w:val="20"/>
          <w:szCs w:val="20"/>
        </w:rPr>
      </w:pPr>
    </w:p>
    <w:p w:rsidR="0060412B" w:rsidRPr="0060412B" w:rsidRDefault="0010010A" w:rsidP="0060412B">
      <w:pPr>
        <w:rPr>
          <w:rFonts w:ascii="Verdana" w:hAnsi="Verdana"/>
          <w:sz w:val="20"/>
          <w:szCs w:val="20"/>
        </w:rPr>
      </w:pPr>
      <w:r w:rsidRPr="0060412B">
        <w:rPr>
          <w:rFonts w:ascii="Arial" w:hAnsi="Arial"/>
          <w:sz w:val="20"/>
          <w:szCs w:val="20"/>
        </w:rPr>
        <w:t xml:space="preserve">        </w:t>
      </w:r>
      <w:r w:rsidRPr="0060412B">
        <w:rPr>
          <w:rFonts w:ascii="Verdana" w:hAnsi="Verdana"/>
          <w:sz w:val="20"/>
          <w:szCs w:val="20"/>
        </w:rPr>
        <w:t xml:space="preserve">                </w:t>
      </w:r>
    </w:p>
    <w:p w:rsidR="00217DF2" w:rsidRPr="0060412B" w:rsidRDefault="00217DF2" w:rsidP="00887335">
      <w:pPr>
        <w:rPr>
          <w:rFonts w:ascii="Verdana" w:hAnsi="Verdana"/>
          <w:color w:val="000000"/>
          <w:sz w:val="20"/>
          <w:szCs w:val="20"/>
        </w:rPr>
      </w:pPr>
    </w:p>
    <w:tbl>
      <w:tblPr>
        <w:tblpPr w:leftFromText="180" w:rightFromText="180" w:vertAnchor="text" w:horzAnchor="margin" w:tblpY="-68"/>
        <w:tblW w:w="9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26"/>
      </w:tblGrid>
      <w:tr w:rsidR="00217DF2" w:rsidRPr="0060412B">
        <w:trPr>
          <w:trHeight w:val="346"/>
        </w:trPr>
        <w:tc>
          <w:tcPr>
            <w:tcW w:w="912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17DF2" w:rsidRPr="0060412B" w:rsidRDefault="00217DF2" w:rsidP="00196B7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60412B">
              <w:rPr>
                <w:rFonts w:ascii="Verdana" w:hAnsi="Verdana"/>
                <w:b/>
                <w:sz w:val="20"/>
                <w:szCs w:val="20"/>
                <w:shd w:val="clear" w:color="auto" w:fill="C0C0C0"/>
              </w:rPr>
              <w:t>Personal Details:</w:t>
            </w:r>
          </w:p>
        </w:tc>
      </w:tr>
    </w:tbl>
    <w:p w:rsidR="0060412B" w:rsidRPr="0060412B" w:rsidRDefault="0060412B" w:rsidP="00324F77">
      <w:pPr>
        <w:tabs>
          <w:tab w:val="left" w:pos="180"/>
        </w:tabs>
        <w:rPr>
          <w:rFonts w:ascii="Verdana" w:hAnsi="Verdana"/>
          <w:b/>
          <w:sz w:val="20"/>
          <w:szCs w:val="20"/>
        </w:rPr>
      </w:pPr>
    </w:p>
    <w:p w:rsidR="00217DF2" w:rsidRPr="0060412B" w:rsidRDefault="00217DF2" w:rsidP="0010010A">
      <w:pPr>
        <w:spacing w:line="360" w:lineRule="auto"/>
        <w:rPr>
          <w:rFonts w:ascii="Verdana" w:hAnsi="Verdana"/>
          <w:b/>
          <w:sz w:val="20"/>
          <w:szCs w:val="20"/>
        </w:rPr>
      </w:pPr>
      <w:r w:rsidRPr="0060412B">
        <w:rPr>
          <w:rFonts w:ascii="Verdana" w:hAnsi="Verdana"/>
          <w:b/>
          <w:sz w:val="20"/>
          <w:szCs w:val="20"/>
        </w:rPr>
        <w:t>Name</w:t>
      </w:r>
      <w:r w:rsidRPr="0060412B">
        <w:rPr>
          <w:rFonts w:ascii="Verdana" w:hAnsi="Verdana"/>
          <w:b/>
          <w:sz w:val="20"/>
          <w:szCs w:val="20"/>
        </w:rPr>
        <w:tab/>
      </w:r>
      <w:r w:rsidRPr="0060412B">
        <w:rPr>
          <w:rFonts w:ascii="Verdana" w:hAnsi="Verdana"/>
          <w:b/>
          <w:sz w:val="20"/>
          <w:szCs w:val="20"/>
        </w:rPr>
        <w:tab/>
      </w:r>
      <w:r w:rsidR="0010010A" w:rsidRPr="0060412B">
        <w:rPr>
          <w:rFonts w:ascii="Verdana" w:hAnsi="Verdana"/>
          <w:b/>
          <w:sz w:val="20"/>
          <w:szCs w:val="20"/>
        </w:rPr>
        <w:t xml:space="preserve">                    </w:t>
      </w:r>
      <w:r w:rsidRPr="0060412B">
        <w:rPr>
          <w:rFonts w:ascii="Verdana" w:hAnsi="Verdana"/>
          <w:b/>
          <w:sz w:val="20"/>
          <w:szCs w:val="20"/>
        </w:rPr>
        <w:tab/>
      </w:r>
      <w:r w:rsidR="00343E3F" w:rsidRPr="0060412B">
        <w:rPr>
          <w:rFonts w:ascii="Verdana" w:hAnsi="Verdana"/>
          <w:b/>
          <w:sz w:val="20"/>
          <w:szCs w:val="20"/>
        </w:rPr>
        <w:t xml:space="preserve">             :     </w:t>
      </w:r>
      <w:proofErr w:type="spellStart"/>
      <w:r w:rsidR="00343E3F" w:rsidRPr="0060412B">
        <w:rPr>
          <w:rFonts w:ascii="Verdana" w:hAnsi="Verdana"/>
          <w:b/>
          <w:sz w:val="20"/>
          <w:szCs w:val="20"/>
        </w:rPr>
        <w:t>M.Gowsalya</w:t>
      </w:r>
      <w:proofErr w:type="spellEnd"/>
      <w:r w:rsidR="00343E3F" w:rsidRPr="0060412B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="00343E3F" w:rsidRPr="0060412B">
        <w:rPr>
          <w:rFonts w:ascii="Verdana" w:hAnsi="Verdana"/>
          <w:b/>
          <w:sz w:val="20"/>
          <w:szCs w:val="20"/>
        </w:rPr>
        <w:t>Prasanna</w:t>
      </w:r>
      <w:proofErr w:type="spellEnd"/>
      <w:r w:rsidR="00343E3F" w:rsidRPr="0060412B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="00343E3F" w:rsidRPr="0060412B">
        <w:rPr>
          <w:rFonts w:ascii="Verdana" w:hAnsi="Verdana"/>
          <w:b/>
          <w:sz w:val="20"/>
          <w:szCs w:val="20"/>
        </w:rPr>
        <w:t>Venkatram</w:t>
      </w:r>
      <w:proofErr w:type="spellEnd"/>
    </w:p>
    <w:p w:rsidR="0010010A" w:rsidRPr="0060412B" w:rsidRDefault="0010010A" w:rsidP="0010010A">
      <w:pPr>
        <w:spacing w:line="360" w:lineRule="auto"/>
        <w:rPr>
          <w:rFonts w:ascii="Verdana" w:hAnsi="Verdana"/>
          <w:sz w:val="20"/>
          <w:szCs w:val="20"/>
        </w:rPr>
      </w:pPr>
      <w:r w:rsidRPr="0060412B">
        <w:rPr>
          <w:rFonts w:ascii="Verdana" w:hAnsi="Verdana"/>
          <w:b/>
          <w:sz w:val="20"/>
          <w:szCs w:val="20"/>
        </w:rPr>
        <w:t xml:space="preserve">Father’s Name                    </w:t>
      </w:r>
      <w:r w:rsidR="0060412B">
        <w:rPr>
          <w:rFonts w:ascii="Verdana" w:hAnsi="Verdana"/>
          <w:b/>
          <w:sz w:val="20"/>
          <w:szCs w:val="20"/>
        </w:rPr>
        <w:t xml:space="preserve"> </w:t>
      </w:r>
      <w:r w:rsidRPr="0060412B">
        <w:rPr>
          <w:rFonts w:ascii="Verdana" w:hAnsi="Verdana"/>
          <w:b/>
          <w:sz w:val="20"/>
          <w:szCs w:val="20"/>
        </w:rPr>
        <w:tab/>
      </w:r>
      <w:r w:rsidR="0060412B">
        <w:rPr>
          <w:rFonts w:ascii="Verdana" w:hAnsi="Verdana"/>
          <w:b/>
          <w:sz w:val="20"/>
          <w:szCs w:val="20"/>
        </w:rPr>
        <w:t xml:space="preserve"> </w:t>
      </w:r>
      <w:r w:rsidRPr="0060412B">
        <w:rPr>
          <w:rFonts w:ascii="Verdana" w:hAnsi="Verdana"/>
          <w:b/>
          <w:sz w:val="20"/>
          <w:szCs w:val="20"/>
        </w:rPr>
        <w:t xml:space="preserve"> :     </w:t>
      </w:r>
      <w:proofErr w:type="spellStart"/>
      <w:r w:rsidR="00343E3F" w:rsidRPr="0060412B">
        <w:rPr>
          <w:rFonts w:ascii="Verdana" w:hAnsi="Verdana"/>
          <w:sz w:val="20"/>
          <w:szCs w:val="20"/>
        </w:rPr>
        <w:t>Mariyappan</w:t>
      </w:r>
      <w:proofErr w:type="spellEnd"/>
      <w:r w:rsidR="00196B72" w:rsidRPr="0060412B">
        <w:rPr>
          <w:rFonts w:ascii="Verdana" w:hAnsi="Verdana"/>
          <w:sz w:val="20"/>
          <w:szCs w:val="20"/>
        </w:rPr>
        <w:t>.</w:t>
      </w:r>
    </w:p>
    <w:p w:rsidR="00A0669B" w:rsidRPr="0060412B" w:rsidRDefault="00A0669B" w:rsidP="0010010A">
      <w:pPr>
        <w:spacing w:line="360" w:lineRule="auto"/>
        <w:rPr>
          <w:rFonts w:ascii="Verdana" w:hAnsi="Verdana"/>
          <w:sz w:val="20"/>
          <w:szCs w:val="20"/>
        </w:rPr>
      </w:pPr>
      <w:r w:rsidRPr="0060412B">
        <w:rPr>
          <w:rFonts w:ascii="Verdana" w:hAnsi="Verdana"/>
          <w:b/>
          <w:sz w:val="20"/>
          <w:szCs w:val="20"/>
        </w:rPr>
        <w:t>Mother’s Name</w:t>
      </w:r>
      <w:r w:rsidR="0060412B">
        <w:rPr>
          <w:rFonts w:ascii="Verdana" w:hAnsi="Verdana"/>
          <w:b/>
          <w:sz w:val="20"/>
          <w:szCs w:val="20"/>
        </w:rPr>
        <w:tab/>
      </w:r>
      <w:r w:rsidR="0060412B">
        <w:rPr>
          <w:rFonts w:ascii="Verdana" w:hAnsi="Verdana"/>
          <w:b/>
          <w:sz w:val="20"/>
          <w:szCs w:val="20"/>
        </w:rPr>
        <w:tab/>
        <w:t xml:space="preserve">             </w:t>
      </w:r>
      <w:r w:rsidRPr="0060412B">
        <w:rPr>
          <w:rFonts w:ascii="Verdana" w:hAnsi="Verdana"/>
          <w:b/>
          <w:sz w:val="20"/>
          <w:szCs w:val="20"/>
        </w:rPr>
        <w:t xml:space="preserve">:     </w:t>
      </w:r>
      <w:proofErr w:type="spellStart"/>
      <w:r w:rsidRPr="0060412B">
        <w:rPr>
          <w:rFonts w:ascii="Verdana" w:hAnsi="Verdana"/>
          <w:sz w:val="20"/>
          <w:szCs w:val="20"/>
        </w:rPr>
        <w:t>Sasikala</w:t>
      </w:r>
      <w:proofErr w:type="spellEnd"/>
      <w:r w:rsidRPr="0060412B">
        <w:rPr>
          <w:rFonts w:ascii="Verdana" w:hAnsi="Verdana"/>
          <w:sz w:val="20"/>
          <w:szCs w:val="20"/>
        </w:rPr>
        <w:t>.</w:t>
      </w:r>
    </w:p>
    <w:p w:rsidR="0010010A" w:rsidRPr="0060412B" w:rsidRDefault="0010010A" w:rsidP="0010010A">
      <w:pPr>
        <w:spacing w:line="360" w:lineRule="auto"/>
        <w:rPr>
          <w:rFonts w:ascii="Verdana" w:hAnsi="Verdana"/>
          <w:b/>
          <w:sz w:val="20"/>
          <w:szCs w:val="20"/>
        </w:rPr>
      </w:pPr>
      <w:r w:rsidRPr="0060412B">
        <w:rPr>
          <w:rFonts w:ascii="Verdana" w:hAnsi="Verdana"/>
          <w:b/>
          <w:sz w:val="20"/>
          <w:szCs w:val="20"/>
        </w:rPr>
        <w:t xml:space="preserve">Date of Birth                    </w:t>
      </w:r>
      <w:r w:rsidRPr="0060412B">
        <w:rPr>
          <w:rFonts w:ascii="Verdana" w:hAnsi="Verdana"/>
          <w:b/>
          <w:sz w:val="20"/>
          <w:szCs w:val="20"/>
        </w:rPr>
        <w:tab/>
        <w:t xml:space="preserve">             :     </w:t>
      </w:r>
      <w:r w:rsidR="00A0669B" w:rsidRPr="0060412B">
        <w:rPr>
          <w:rFonts w:ascii="Verdana" w:hAnsi="Verdana"/>
          <w:sz w:val="20"/>
          <w:szCs w:val="20"/>
        </w:rPr>
        <w:t>24</w:t>
      </w:r>
      <w:r w:rsidRPr="0060412B">
        <w:rPr>
          <w:rFonts w:ascii="Verdana" w:hAnsi="Verdana"/>
          <w:sz w:val="20"/>
          <w:szCs w:val="20"/>
        </w:rPr>
        <w:t>.</w:t>
      </w:r>
      <w:r w:rsidR="00A0669B" w:rsidRPr="0060412B">
        <w:rPr>
          <w:rFonts w:ascii="Verdana" w:hAnsi="Verdana"/>
          <w:sz w:val="20"/>
          <w:szCs w:val="20"/>
        </w:rPr>
        <w:t>05</w:t>
      </w:r>
      <w:r w:rsidRPr="0060412B">
        <w:rPr>
          <w:rFonts w:ascii="Verdana" w:hAnsi="Verdana"/>
          <w:sz w:val="20"/>
          <w:szCs w:val="20"/>
        </w:rPr>
        <w:t>.199</w:t>
      </w:r>
      <w:r w:rsidR="006D297F">
        <w:rPr>
          <w:rFonts w:ascii="Verdana" w:hAnsi="Verdana"/>
          <w:sz w:val="20"/>
          <w:szCs w:val="20"/>
        </w:rPr>
        <w:t>2</w:t>
      </w:r>
    </w:p>
    <w:p w:rsidR="00A0669B" w:rsidRPr="001B6E9C" w:rsidRDefault="009A4CB8" w:rsidP="001B6E9C">
      <w:pPr>
        <w:spacing w:line="360" w:lineRule="auto"/>
        <w:rPr>
          <w:rFonts w:ascii="Verdana" w:hAnsi="Verdana"/>
          <w:b/>
          <w:sz w:val="20"/>
          <w:szCs w:val="20"/>
        </w:rPr>
      </w:pPr>
      <w:r w:rsidRPr="0060412B">
        <w:rPr>
          <w:rFonts w:ascii="Verdana" w:hAnsi="Verdana"/>
          <w:b/>
          <w:sz w:val="20"/>
          <w:szCs w:val="20"/>
        </w:rPr>
        <w:t>Gender</w:t>
      </w:r>
      <w:r w:rsidR="0010010A" w:rsidRPr="0060412B">
        <w:rPr>
          <w:rFonts w:ascii="Verdana" w:hAnsi="Verdana"/>
          <w:b/>
          <w:sz w:val="20"/>
          <w:szCs w:val="20"/>
        </w:rPr>
        <w:tab/>
        <w:t xml:space="preserve">                    </w:t>
      </w:r>
      <w:r w:rsidR="0010010A" w:rsidRPr="0060412B">
        <w:rPr>
          <w:rFonts w:ascii="Verdana" w:hAnsi="Verdana"/>
          <w:b/>
          <w:sz w:val="20"/>
          <w:szCs w:val="20"/>
        </w:rPr>
        <w:tab/>
        <w:t xml:space="preserve">             :     </w:t>
      </w:r>
      <w:r w:rsidRPr="0060412B">
        <w:rPr>
          <w:rFonts w:ascii="Verdana" w:hAnsi="Verdana"/>
          <w:sz w:val="20"/>
          <w:szCs w:val="20"/>
        </w:rPr>
        <w:t>Male</w:t>
      </w:r>
      <w:r w:rsidRPr="0060412B">
        <w:rPr>
          <w:rFonts w:ascii="Verdana" w:hAnsi="Verdana"/>
          <w:b/>
          <w:sz w:val="20"/>
          <w:szCs w:val="20"/>
        </w:rPr>
        <w:tab/>
      </w:r>
      <w:r w:rsidRPr="0060412B">
        <w:rPr>
          <w:rFonts w:ascii="Verdana" w:hAnsi="Verdana"/>
          <w:b/>
          <w:sz w:val="20"/>
          <w:szCs w:val="20"/>
        </w:rPr>
        <w:tab/>
      </w:r>
      <w:r w:rsidRPr="0060412B">
        <w:rPr>
          <w:rFonts w:ascii="Verdana" w:hAnsi="Verdana"/>
          <w:b/>
          <w:sz w:val="20"/>
          <w:szCs w:val="20"/>
        </w:rPr>
        <w:tab/>
      </w:r>
      <w:r w:rsidR="00A0669B" w:rsidRPr="0060412B">
        <w:rPr>
          <w:rFonts w:ascii="Verdana" w:hAnsi="Verdana"/>
          <w:b/>
          <w:sz w:val="20"/>
          <w:szCs w:val="20"/>
        </w:rPr>
        <w:t xml:space="preserve">                   </w:t>
      </w:r>
    </w:p>
    <w:p w:rsidR="009A4CB8" w:rsidRPr="0060412B" w:rsidRDefault="009A4CB8" w:rsidP="005D7F13">
      <w:pPr>
        <w:spacing w:line="360" w:lineRule="auto"/>
        <w:rPr>
          <w:rFonts w:ascii="Verdana" w:hAnsi="Verdana"/>
          <w:sz w:val="20"/>
          <w:szCs w:val="20"/>
        </w:rPr>
      </w:pPr>
      <w:r w:rsidRPr="0060412B">
        <w:rPr>
          <w:rFonts w:ascii="Verdana" w:hAnsi="Verdana"/>
          <w:b/>
          <w:sz w:val="20"/>
          <w:szCs w:val="20"/>
        </w:rPr>
        <w:t>Known Languages</w:t>
      </w:r>
      <w:r w:rsidR="0010010A" w:rsidRPr="0060412B">
        <w:rPr>
          <w:rFonts w:ascii="Verdana" w:hAnsi="Verdana"/>
          <w:b/>
          <w:sz w:val="20"/>
          <w:szCs w:val="20"/>
        </w:rPr>
        <w:t xml:space="preserve">                </w:t>
      </w:r>
      <w:r w:rsidR="0010010A" w:rsidRPr="0060412B">
        <w:rPr>
          <w:rFonts w:ascii="Verdana" w:hAnsi="Verdana"/>
          <w:b/>
          <w:sz w:val="20"/>
          <w:szCs w:val="20"/>
        </w:rPr>
        <w:tab/>
      </w:r>
      <w:r w:rsidR="0060412B">
        <w:rPr>
          <w:rFonts w:ascii="Verdana" w:hAnsi="Verdana"/>
          <w:b/>
          <w:sz w:val="20"/>
          <w:szCs w:val="20"/>
        </w:rPr>
        <w:t xml:space="preserve">   </w:t>
      </w:r>
      <w:r w:rsidR="0010010A" w:rsidRPr="0060412B">
        <w:rPr>
          <w:rFonts w:ascii="Verdana" w:hAnsi="Verdana"/>
          <w:b/>
          <w:sz w:val="20"/>
          <w:szCs w:val="20"/>
        </w:rPr>
        <w:t xml:space="preserve">:     </w:t>
      </w:r>
      <w:r w:rsidR="005D7F13" w:rsidRPr="0060412B">
        <w:rPr>
          <w:rFonts w:ascii="Verdana" w:hAnsi="Verdana"/>
          <w:sz w:val="20"/>
          <w:szCs w:val="20"/>
        </w:rPr>
        <w:t>English, Tamil</w:t>
      </w:r>
    </w:p>
    <w:p w:rsidR="009A4CB8" w:rsidRDefault="009A4CB8" w:rsidP="009A4CB8">
      <w:pPr>
        <w:rPr>
          <w:rFonts w:ascii="Verdana" w:hAnsi="Verdana"/>
          <w:b/>
          <w:sz w:val="20"/>
          <w:szCs w:val="20"/>
        </w:rPr>
      </w:pPr>
    </w:p>
    <w:p w:rsidR="0060412B" w:rsidRDefault="0060412B" w:rsidP="009A4CB8">
      <w:pPr>
        <w:rPr>
          <w:rFonts w:ascii="Verdana" w:hAnsi="Verdana"/>
          <w:b/>
          <w:sz w:val="20"/>
          <w:szCs w:val="20"/>
        </w:rPr>
      </w:pPr>
    </w:p>
    <w:p w:rsidR="00A153D0" w:rsidRDefault="00A153D0" w:rsidP="009A4CB8">
      <w:pPr>
        <w:rPr>
          <w:rFonts w:ascii="Verdana" w:hAnsi="Verdana"/>
          <w:b/>
          <w:sz w:val="20"/>
          <w:szCs w:val="20"/>
        </w:rPr>
      </w:pPr>
    </w:p>
    <w:p w:rsidR="00A153D0" w:rsidRDefault="00A153D0" w:rsidP="009A4CB8">
      <w:pPr>
        <w:rPr>
          <w:rFonts w:ascii="Verdana" w:hAnsi="Verdana"/>
          <w:b/>
          <w:sz w:val="20"/>
          <w:szCs w:val="20"/>
        </w:rPr>
      </w:pPr>
    </w:p>
    <w:p w:rsidR="00A153D0" w:rsidRDefault="00A153D0" w:rsidP="009A4CB8">
      <w:pPr>
        <w:rPr>
          <w:rFonts w:ascii="Verdana" w:hAnsi="Verdana"/>
          <w:b/>
          <w:sz w:val="20"/>
          <w:szCs w:val="20"/>
        </w:rPr>
      </w:pPr>
    </w:p>
    <w:p w:rsidR="00A153D0" w:rsidRDefault="00A153D0" w:rsidP="009A4CB8">
      <w:pPr>
        <w:rPr>
          <w:rFonts w:ascii="Verdana" w:hAnsi="Verdana"/>
          <w:b/>
          <w:sz w:val="20"/>
          <w:szCs w:val="20"/>
        </w:rPr>
      </w:pPr>
    </w:p>
    <w:p w:rsidR="0060412B" w:rsidRPr="0060412B" w:rsidRDefault="0060412B" w:rsidP="009A4CB8">
      <w:pPr>
        <w:rPr>
          <w:rFonts w:ascii="Verdana" w:hAnsi="Verdana"/>
          <w:b/>
          <w:sz w:val="20"/>
          <w:szCs w:val="20"/>
        </w:rPr>
      </w:pPr>
    </w:p>
    <w:p w:rsidR="00217DF2" w:rsidRPr="0060412B" w:rsidRDefault="0060412B" w:rsidP="0010010A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               </w:t>
      </w:r>
      <w:r w:rsidR="00217DF2" w:rsidRPr="0060412B">
        <w:rPr>
          <w:rFonts w:ascii="Verdana" w:hAnsi="Verdana"/>
          <w:b/>
          <w:sz w:val="20"/>
          <w:szCs w:val="20"/>
        </w:rPr>
        <w:t>DECLARATION</w:t>
      </w:r>
    </w:p>
    <w:p w:rsidR="00090377" w:rsidRPr="0060412B" w:rsidRDefault="00090377" w:rsidP="0010010A">
      <w:pPr>
        <w:rPr>
          <w:rFonts w:ascii="Verdana" w:hAnsi="Verdana"/>
          <w:b/>
          <w:sz w:val="20"/>
          <w:szCs w:val="20"/>
        </w:rPr>
      </w:pPr>
    </w:p>
    <w:p w:rsidR="00217DF2" w:rsidRPr="0060412B" w:rsidRDefault="00217DF2" w:rsidP="0010010A">
      <w:pPr>
        <w:rPr>
          <w:rFonts w:ascii="Verdana" w:hAnsi="Verdana" w:cs="Arial"/>
          <w:color w:val="000000"/>
          <w:sz w:val="20"/>
          <w:szCs w:val="20"/>
          <w:lang w:eastAsia="ar-SA"/>
        </w:rPr>
      </w:pPr>
      <w:r w:rsidRPr="0060412B">
        <w:rPr>
          <w:rFonts w:ascii="Verdana" w:hAnsi="Verdana" w:cs="Arial"/>
          <w:color w:val="000000"/>
          <w:sz w:val="20"/>
          <w:szCs w:val="20"/>
          <w:lang w:eastAsia="ar-SA"/>
        </w:rPr>
        <w:t>I hereby declare that above furnished details are true to my knowledge and belief.</w:t>
      </w:r>
    </w:p>
    <w:p w:rsidR="009A4CB8" w:rsidRPr="0060412B" w:rsidRDefault="009A4CB8" w:rsidP="0010010A">
      <w:pPr>
        <w:rPr>
          <w:rFonts w:ascii="Verdana" w:hAnsi="Verdana" w:cs="Arial"/>
          <w:color w:val="000000"/>
          <w:sz w:val="20"/>
          <w:szCs w:val="20"/>
          <w:lang w:eastAsia="ar-SA"/>
        </w:rPr>
      </w:pPr>
    </w:p>
    <w:p w:rsidR="0060412B" w:rsidRPr="0060412B" w:rsidRDefault="00217DF2" w:rsidP="0060412B">
      <w:pPr>
        <w:jc w:val="center"/>
        <w:rPr>
          <w:rFonts w:ascii="Verdana" w:hAnsi="Verdana" w:cs="Arial"/>
          <w:color w:val="000000"/>
          <w:sz w:val="20"/>
          <w:szCs w:val="20"/>
          <w:lang w:eastAsia="ar-SA"/>
        </w:rPr>
      </w:pPr>
      <w:r w:rsidRPr="0060412B">
        <w:rPr>
          <w:rFonts w:ascii="Verdana" w:hAnsi="Verdana" w:cs="Arial"/>
          <w:color w:val="000000"/>
          <w:sz w:val="20"/>
          <w:szCs w:val="20"/>
          <w:lang w:eastAsia="ar-SA"/>
        </w:rPr>
        <w:t>Thanking you</w:t>
      </w:r>
    </w:p>
    <w:p w:rsidR="0060412B" w:rsidRDefault="0060412B" w:rsidP="009A4CB8">
      <w:pPr>
        <w:jc w:val="center"/>
        <w:rPr>
          <w:rFonts w:ascii="Verdana" w:hAnsi="Verdana" w:cs="Arial"/>
          <w:sz w:val="20"/>
          <w:szCs w:val="20"/>
        </w:rPr>
      </w:pPr>
    </w:p>
    <w:p w:rsidR="00A153D0" w:rsidRDefault="00A153D0" w:rsidP="009A4CB8">
      <w:pPr>
        <w:jc w:val="center"/>
        <w:rPr>
          <w:rFonts w:ascii="Verdana" w:hAnsi="Verdana" w:cs="Arial"/>
          <w:sz w:val="20"/>
          <w:szCs w:val="20"/>
        </w:rPr>
      </w:pPr>
    </w:p>
    <w:p w:rsidR="00A153D0" w:rsidRDefault="00A153D0" w:rsidP="009A4CB8">
      <w:pPr>
        <w:jc w:val="center"/>
        <w:rPr>
          <w:rFonts w:ascii="Verdana" w:hAnsi="Verdana" w:cs="Arial"/>
          <w:sz w:val="20"/>
          <w:szCs w:val="20"/>
        </w:rPr>
      </w:pPr>
    </w:p>
    <w:p w:rsidR="00A153D0" w:rsidRPr="0060412B" w:rsidRDefault="00A153D0" w:rsidP="009A4CB8">
      <w:pPr>
        <w:jc w:val="center"/>
        <w:rPr>
          <w:rFonts w:ascii="Verdana" w:hAnsi="Verdana" w:cs="Arial"/>
          <w:sz w:val="20"/>
          <w:szCs w:val="20"/>
        </w:rPr>
      </w:pPr>
    </w:p>
    <w:p w:rsidR="005D7F13" w:rsidRDefault="005D7F13" w:rsidP="009A4CB8">
      <w:pPr>
        <w:jc w:val="center"/>
        <w:rPr>
          <w:rFonts w:ascii="Verdana" w:hAnsi="Verdana" w:cs="Arial"/>
          <w:sz w:val="20"/>
          <w:szCs w:val="20"/>
        </w:rPr>
      </w:pPr>
    </w:p>
    <w:p w:rsidR="0060412B" w:rsidRPr="0060412B" w:rsidRDefault="0060412B" w:rsidP="009A4CB8">
      <w:pPr>
        <w:jc w:val="center"/>
        <w:rPr>
          <w:rFonts w:ascii="Verdana" w:hAnsi="Verdana" w:cs="Arial"/>
          <w:sz w:val="20"/>
          <w:szCs w:val="20"/>
        </w:rPr>
      </w:pPr>
    </w:p>
    <w:p w:rsidR="00217DF2" w:rsidRDefault="00217DF2" w:rsidP="0010010A">
      <w:pPr>
        <w:tabs>
          <w:tab w:val="left" w:pos="5940"/>
        </w:tabs>
        <w:rPr>
          <w:rFonts w:ascii="Verdana" w:hAnsi="Verdana" w:cs="Arial"/>
          <w:b/>
          <w:bCs/>
          <w:color w:val="000000"/>
          <w:sz w:val="20"/>
          <w:szCs w:val="20"/>
        </w:rPr>
      </w:pPr>
      <w:r w:rsidRPr="0060412B">
        <w:rPr>
          <w:rFonts w:ascii="Verdana" w:hAnsi="Verdana" w:cs="Arial"/>
          <w:b/>
          <w:bCs/>
          <w:color w:val="000000"/>
          <w:sz w:val="20"/>
          <w:szCs w:val="20"/>
        </w:rPr>
        <w:t>Place:</w:t>
      </w:r>
      <w:r w:rsidR="00801125" w:rsidRPr="0060412B">
        <w:rPr>
          <w:rFonts w:ascii="Verdana" w:hAnsi="Verdana" w:cs="Arial"/>
          <w:b/>
          <w:bCs/>
          <w:color w:val="000000"/>
          <w:sz w:val="20"/>
          <w:szCs w:val="20"/>
        </w:rPr>
        <w:t xml:space="preserve">  </w:t>
      </w:r>
      <w:proofErr w:type="spellStart"/>
      <w:r w:rsidR="00BA3A65" w:rsidRPr="0060412B">
        <w:rPr>
          <w:rFonts w:ascii="Verdana" w:hAnsi="Verdana" w:cs="Arial"/>
          <w:b/>
          <w:bCs/>
          <w:color w:val="000000"/>
          <w:sz w:val="20"/>
          <w:szCs w:val="20"/>
        </w:rPr>
        <w:t>Karaikal</w:t>
      </w:r>
      <w:proofErr w:type="spellEnd"/>
      <w:r w:rsidRPr="0060412B">
        <w:rPr>
          <w:rFonts w:ascii="Verdana" w:hAnsi="Verdana" w:cs="Arial"/>
          <w:b/>
          <w:bCs/>
          <w:color w:val="000000"/>
          <w:sz w:val="20"/>
          <w:szCs w:val="20"/>
        </w:rPr>
        <w:t xml:space="preserve">                               </w:t>
      </w:r>
      <w:r w:rsidR="005D7F13" w:rsidRPr="0060412B">
        <w:rPr>
          <w:rFonts w:ascii="Verdana" w:hAnsi="Verdana" w:cs="Arial"/>
          <w:b/>
          <w:bCs/>
          <w:color w:val="000000"/>
          <w:sz w:val="20"/>
          <w:szCs w:val="20"/>
        </w:rPr>
        <w:t xml:space="preserve">                            </w:t>
      </w:r>
      <w:r w:rsidRPr="0060412B">
        <w:rPr>
          <w:rFonts w:ascii="Verdana" w:hAnsi="Verdana" w:cs="Arial"/>
          <w:b/>
          <w:bCs/>
          <w:color w:val="000000"/>
          <w:sz w:val="20"/>
          <w:szCs w:val="20"/>
        </w:rPr>
        <w:t xml:space="preserve"> </w:t>
      </w:r>
      <w:proofErr w:type="gramStart"/>
      <w:r w:rsidR="005D7F13" w:rsidRPr="0060412B">
        <w:rPr>
          <w:rFonts w:ascii="Verdana" w:hAnsi="Verdana" w:cs="Arial"/>
          <w:b/>
          <w:bCs/>
          <w:color w:val="000000"/>
          <w:sz w:val="20"/>
          <w:szCs w:val="20"/>
        </w:rPr>
        <w:t>Yours</w:t>
      </w:r>
      <w:proofErr w:type="gramEnd"/>
      <w:r w:rsidRPr="0060412B">
        <w:rPr>
          <w:rFonts w:ascii="Verdana" w:hAnsi="Verdana" w:cs="Arial"/>
          <w:b/>
          <w:bCs/>
          <w:color w:val="000000"/>
          <w:sz w:val="20"/>
          <w:szCs w:val="20"/>
        </w:rPr>
        <w:t xml:space="preserve"> faithfully,</w:t>
      </w:r>
    </w:p>
    <w:p w:rsidR="00A153D0" w:rsidRDefault="00A153D0" w:rsidP="0010010A">
      <w:pPr>
        <w:tabs>
          <w:tab w:val="left" w:pos="5940"/>
        </w:tabs>
        <w:rPr>
          <w:rFonts w:ascii="Verdana" w:hAnsi="Verdana" w:cs="Arial"/>
          <w:b/>
          <w:bCs/>
          <w:color w:val="000000"/>
          <w:sz w:val="20"/>
          <w:szCs w:val="20"/>
        </w:rPr>
      </w:pPr>
    </w:p>
    <w:p w:rsidR="00A153D0" w:rsidRPr="0060412B" w:rsidRDefault="00A153D0" w:rsidP="0010010A">
      <w:pPr>
        <w:tabs>
          <w:tab w:val="left" w:pos="5940"/>
        </w:tabs>
        <w:rPr>
          <w:rFonts w:ascii="Verdana" w:hAnsi="Verdana" w:cs="Arial"/>
          <w:b/>
          <w:bCs/>
          <w:color w:val="000000"/>
          <w:sz w:val="20"/>
          <w:szCs w:val="20"/>
        </w:rPr>
      </w:pPr>
    </w:p>
    <w:p w:rsidR="00196B72" w:rsidRPr="0060412B" w:rsidRDefault="00196B72" w:rsidP="009A4CB8">
      <w:pPr>
        <w:tabs>
          <w:tab w:val="left" w:pos="5940"/>
        </w:tabs>
        <w:rPr>
          <w:rFonts w:ascii="Verdana" w:hAnsi="Verdana"/>
          <w:b/>
          <w:bCs/>
          <w:sz w:val="20"/>
          <w:szCs w:val="20"/>
        </w:rPr>
      </w:pPr>
    </w:p>
    <w:p w:rsidR="00A0669B" w:rsidRPr="0060412B" w:rsidRDefault="00A2170B" w:rsidP="00A0669B">
      <w:pPr>
        <w:tabs>
          <w:tab w:val="left" w:pos="5940"/>
        </w:tabs>
        <w:rPr>
          <w:rFonts w:ascii="Verdana" w:hAnsi="Verdana"/>
          <w:b/>
          <w:bCs/>
          <w:sz w:val="20"/>
          <w:szCs w:val="20"/>
        </w:rPr>
      </w:pPr>
      <w:r w:rsidRPr="0060412B">
        <w:rPr>
          <w:rFonts w:ascii="Verdana" w:hAnsi="Verdana"/>
          <w:b/>
          <w:bCs/>
          <w:sz w:val="20"/>
          <w:szCs w:val="20"/>
        </w:rPr>
        <w:t xml:space="preserve">Date:                      </w:t>
      </w:r>
      <w:r w:rsidR="00A0669B" w:rsidRPr="0060412B">
        <w:rPr>
          <w:rFonts w:ascii="Verdana" w:hAnsi="Verdana"/>
          <w:b/>
          <w:bCs/>
          <w:sz w:val="20"/>
          <w:szCs w:val="20"/>
        </w:rPr>
        <w:t xml:space="preserve">                                   </w:t>
      </w:r>
      <w:r w:rsidR="005D7F13" w:rsidRPr="0060412B">
        <w:rPr>
          <w:rFonts w:ascii="Verdana" w:hAnsi="Verdana"/>
          <w:b/>
          <w:bCs/>
          <w:sz w:val="20"/>
          <w:szCs w:val="20"/>
        </w:rPr>
        <w:t xml:space="preserve">     </w:t>
      </w:r>
      <w:r w:rsidR="00A0669B" w:rsidRPr="0060412B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="00A0669B" w:rsidRPr="0060412B">
        <w:rPr>
          <w:rFonts w:ascii="Verdana" w:hAnsi="Verdana"/>
          <w:b/>
          <w:bCs/>
          <w:sz w:val="20"/>
          <w:szCs w:val="20"/>
        </w:rPr>
        <w:t>M.Gowsalya</w:t>
      </w:r>
      <w:proofErr w:type="spellEnd"/>
      <w:r w:rsidR="00A0669B" w:rsidRPr="0060412B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="00A0669B" w:rsidRPr="0060412B">
        <w:rPr>
          <w:rFonts w:ascii="Verdana" w:hAnsi="Verdana"/>
          <w:b/>
          <w:bCs/>
          <w:sz w:val="20"/>
          <w:szCs w:val="20"/>
        </w:rPr>
        <w:t>Prasanna</w:t>
      </w:r>
      <w:proofErr w:type="spellEnd"/>
      <w:r w:rsidR="00A0669B" w:rsidRPr="0060412B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="00A0669B" w:rsidRPr="0060412B">
        <w:rPr>
          <w:rFonts w:ascii="Verdana" w:hAnsi="Verdana"/>
          <w:b/>
          <w:bCs/>
          <w:sz w:val="20"/>
          <w:szCs w:val="20"/>
        </w:rPr>
        <w:t>Venkatram</w:t>
      </w:r>
      <w:proofErr w:type="spellEnd"/>
      <w:r w:rsidR="00A0669B" w:rsidRPr="0060412B">
        <w:rPr>
          <w:rFonts w:ascii="Verdana" w:hAnsi="Verdana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:rsidR="00196B72" w:rsidRPr="0060412B" w:rsidRDefault="00A0669B" w:rsidP="009A4CB8">
      <w:pPr>
        <w:tabs>
          <w:tab w:val="left" w:pos="5940"/>
        </w:tabs>
        <w:rPr>
          <w:rFonts w:ascii="Verdana" w:hAnsi="Verdana"/>
          <w:b/>
          <w:bCs/>
          <w:sz w:val="20"/>
          <w:szCs w:val="20"/>
        </w:rPr>
      </w:pPr>
      <w:r w:rsidRPr="0060412B">
        <w:rPr>
          <w:rFonts w:ascii="Verdana" w:hAnsi="Verdana"/>
          <w:b/>
          <w:bCs/>
          <w:sz w:val="20"/>
          <w:szCs w:val="20"/>
        </w:rPr>
        <w:t xml:space="preserve"> </w:t>
      </w:r>
      <w:r w:rsidRPr="0060412B">
        <w:rPr>
          <w:rFonts w:ascii="Verdana" w:hAnsi="Verdana"/>
          <w:b/>
          <w:bCs/>
          <w:sz w:val="20"/>
          <w:szCs w:val="20"/>
        </w:rPr>
        <w:tab/>
      </w:r>
    </w:p>
    <w:sectPr w:rsidR="00196B72" w:rsidRPr="0060412B" w:rsidSect="0060412B">
      <w:footerReference w:type="default" r:id="rId10"/>
      <w:pgSz w:w="12240" w:h="15840" w:code="1"/>
      <w:pgMar w:top="270" w:right="1440" w:bottom="360" w:left="162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A94" w:rsidRDefault="00A77A94">
      <w:r>
        <w:separator/>
      </w:r>
    </w:p>
  </w:endnote>
  <w:endnote w:type="continuationSeparator" w:id="0">
    <w:p w:rsidR="00A77A94" w:rsidRDefault="00A77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5728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0669B" w:rsidRDefault="00A0669B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6BE2" w:rsidRPr="00636BE2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0669B" w:rsidRDefault="00A066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A94" w:rsidRDefault="00A77A94">
      <w:r>
        <w:separator/>
      </w:r>
    </w:p>
  </w:footnote>
  <w:footnote w:type="continuationSeparator" w:id="0">
    <w:p w:rsidR="00A77A94" w:rsidRDefault="00A77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1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4023325E"/>
    <w:multiLevelType w:val="hybridMultilevel"/>
    <w:tmpl w:val="74F0BE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70080A"/>
    <w:multiLevelType w:val="hybridMultilevel"/>
    <w:tmpl w:val="1AEC52C0"/>
    <w:name w:val="WW8Num5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20203EF"/>
    <w:multiLevelType w:val="hybridMultilevel"/>
    <w:tmpl w:val="60368B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5E3CDA"/>
    <w:multiLevelType w:val="hybridMultilevel"/>
    <w:tmpl w:val="5546C6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5D6B"/>
    <w:rsid w:val="0000379C"/>
    <w:rsid w:val="0000546C"/>
    <w:rsid w:val="000071C9"/>
    <w:rsid w:val="00007968"/>
    <w:rsid w:val="00013370"/>
    <w:rsid w:val="00014C10"/>
    <w:rsid w:val="00025D2F"/>
    <w:rsid w:val="000276AA"/>
    <w:rsid w:val="000315C3"/>
    <w:rsid w:val="00031B3B"/>
    <w:rsid w:val="00034CAE"/>
    <w:rsid w:val="00043285"/>
    <w:rsid w:val="00064543"/>
    <w:rsid w:val="00064C54"/>
    <w:rsid w:val="000668D4"/>
    <w:rsid w:val="00071544"/>
    <w:rsid w:val="00072A34"/>
    <w:rsid w:val="00074C5E"/>
    <w:rsid w:val="00076A65"/>
    <w:rsid w:val="000779D0"/>
    <w:rsid w:val="00080390"/>
    <w:rsid w:val="00080532"/>
    <w:rsid w:val="00080764"/>
    <w:rsid w:val="000832B6"/>
    <w:rsid w:val="0008643A"/>
    <w:rsid w:val="000900EB"/>
    <w:rsid w:val="00090377"/>
    <w:rsid w:val="000A1D9C"/>
    <w:rsid w:val="000A240C"/>
    <w:rsid w:val="000A6413"/>
    <w:rsid w:val="000A6985"/>
    <w:rsid w:val="000C20A1"/>
    <w:rsid w:val="000C7981"/>
    <w:rsid w:val="000E05DE"/>
    <w:rsid w:val="000E1E61"/>
    <w:rsid w:val="000E26A2"/>
    <w:rsid w:val="000F0E80"/>
    <w:rsid w:val="000F1B72"/>
    <w:rsid w:val="000F2D6E"/>
    <w:rsid w:val="000F5EA0"/>
    <w:rsid w:val="0010010A"/>
    <w:rsid w:val="00103891"/>
    <w:rsid w:val="00104AA9"/>
    <w:rsid w:val="00105E69"/>
    <w:rsid w:val="00106CF2"/>
    <w:rsid w:val="001125A7"/>
    <w:rsid w:val="00113A3C"/>
    <w:rsid w:val="0011688E"/>
    <w:rsid w:val="00120101"/>
    <w:rsid w:val="0012703B"/>
    <w:rsid w:val="001374FA"/>
    <w:rsid w:val="0014740E"/>
    <w:rsid w:val="001570BA"/>
    <w:rsid w:val="00163AD3"/>
    <w:rsid w:val="00167CB5"/>
    <w:rsid w:val="00170379"/>
    <w:rsid w:val="001733F2"/>
    <w:rsid w:val="00180AB3"/>
    <w:rsid w:val="00181FF5"/>
    <w:rsid w:val="00182976"/>
    <w:rsid w:val="001832DB"/>
    <w:rsid w:val="00185712"/>
    <w:rsid w:val="00195D6B"/>
    <w:rsid w:val="00196B72"/>
    <w:rsid w:val="001974D3"/>
    <w:rsid w:val="001A0D98"/>
    <w:rsid w:val="001A1BC5"/>
    <w:rsid w:val="001B0116"/>
    <w:rsid w:val="001B6E9C"/>
    <w:rsid w:val="001B7D7E"/>
    <w:rsid w:val="001B7F25"/>
    <w:rsid w:val="001C41DB"/>
    <w:rsid w:val="001D0F0D"/>
    <w:rsid w:val="001D3F8D"/>
    <w:rsid w:val="001E35A5"/>
    <w:rsid w:val="001E5961"/>
    <w:rsid w:val="001F00BD"/>
    <w:rsid w:val="001F1403"/>
    <w:rsid w:val="0020029F"/>
    <w:rsid w:val="00201044"/>
    <w:rsid w:val="002027C9"/>
    <w:rsid w:val="00206591"/>
    <w:rsid w:val="002109D0"/>
    <w:rsid w:val="0021395A"/>
    <w:rsid w:val="002167D4"/>
    <w:rsid w:val="00216A4C"/>
    <w:rsid w:val="00217DF2"/>
    <w:rsid w:val="00220AC3"/>
    <w:rsid w:val="002250FC"/>
    <w:rsid w:val="00231953"/>
    <w:rsid w:val="00234191"/>
    <w:rsid w:val="002541CC"/>
    <w:rsid w:val="00264AA7"/>
    <w:rsid w:val="002653BB"/>
    <w:rsid w:val="00275701"/>
    <w:rsid w:val="002803B1"/>
    <w:rsid w:val="002916D6"/>
    <w:rsid w:val="00292C7B"/>
    <w:rsid w:val="00293285"/>
    <w:rsid w:val="0029703F"/>
    <w:rsid w:val="002A2A83"/>
    <w:rsid w:val="002A2BC5"/>
    <w:rsid w:val="002A3FA7"/>
    <w:rsid w:val="002C123D"/>
    <w:rsid w:val="002C16F5"/>
    <w:rsid w:val="002C3395"/>
    <w:rsid w:val="002C4177"/>
    <w:rsid w:val="002C6F22"/>
    <w:rsid w:val="002D169C"/>
    <w:rsid w:val="002D6056"/>
    <w:rsid w:val="002D6968"/>
    <w:rsid w:val="002E78D6"/>
    <w:rsid w:val="002F09A5"/>
    <w:rsid w:val="002F412E"/>
    <w:rsid w:val="002F68FB"/>
    <w:rsid w:val="00303DFF"/>
    <w:rsid w:val="00304BF2"/>
    <w:rsid w:val="00317108"/>
    <w:rsid w:val="0032001D"/>
    <w:rsid w:val="00321FCF"/>
    <w:rsid w:val="00323AA7"/>
    <w:rsid w:val="00324F77"/>
    <w:rsid w:val="00326212"/>
    <w:rsid w:val="00333DB5"/>
    <w:rsid w:val="00343E3F"/>
    <w:rsid w:val="0034579B"/>
    <w:rsid w:val="003529FA"/>
    <w:rsid w:val="00352EF7"/>
    <w:rsid w:val="0035477A"/>
    <w:rsid w:val="003554D8"/>
    <w:rsid w:val="0035594E"/>
    <w:rsid w:val="003574EE"/>
    <w:rsid w:val="00367D95"/>
    <w:rsid w:val="003712DF"/>
    <w:rsid w:val="00372E40"/>
    <w:rsid w:val="00376395"/>
    <w:rsid w:val="00384CE8"/>
    <w:rsid w:val="003856E6"/>
    <w:rsid w:val="0038628F"/>
    <w:rsid w:val="003915BA"/>
    <w:rsid w:val="00396364"/>
    <w:rsid w:val="003A3881"/>
    <w:rsid w:val="003B4239"/>
    <w:rsid w:val="003B475D"/>
    <w:rsid w:val="003C1BD4"/>
    <w:rsid w:val="003C3503"/>
    <w:rsid w:val="003C4DF5"/>
    <w:rsid w:val="003D0A36"/>
    <w:rsid w:val="003D1563"/>
    <w:rsid w:val="003D5D5B"/>
    <w:rsid w:val="003F06B7"/>
    <w:rsid w:val="003F49F4"/>
    <w:rsid w:val="003F6F92"/>
    <w:rsid w:val="00404B6B"/>
    <w:rsid w:val="0041347C"/>
    <w:rsid w:val="00421E19"/>
    <w:rsid w:val="004221B4"/>
    <w:rsid w:val="0045006B"/>
    <w:rsid w:val="00452B19"/>
    <w:rsid w:val="00455E8A"/>
    <w:rsid w:val="00457A5F"/>
    <w:rsid w:val="004607A0"/>
    <w:rsid w:val="00467678"/>
    <w:rsid w:val="00472287"/>
    <w:rsid w:val="00477B66"/>
    <w:rsid w:val="0048582A"/>
    <w:rsid w:val="00491BC3"/>
    <w:rsid w:val="00492756"/>
    <w:rsid w:val="004B11B0"/>
    <w:rsid w:val="004B2E50"/>
    <w:rsid w:val="004C08BF"/>
    <w:rsid w:val="004C56D5"/>
    <w:rsid w:val="004C749B"/>
    <w:rsid w:val="004D5818"/>
    <w:rsid w:val="004D6047"/>
    <w:rsid w:val="004E1612"/>
    <w:rsid w:val="004E4E41"/>
    <w:rsid w:val="004E6940"/>
    <w:rsid w:val="004F03DE"/>
    <w:rsid w:val="004F60E6"/>
    <w:rsid w:val="004F660E"/>
    <w:rsid w:val="00505C0D"/>
    <w:rsid w:val="00515C9B"/>
    <w:rsid w:val="0052512B"/>
    <w:rsid w:val="00536445"/>
    <w:rsid w:val="00540708"/>
    <w:rsid w:val="00543E22"/>
    <w:rsid w:val="00544AEC"/>
    <w:rsid w:val="00546D1F"/>
    <w:rsid w:val="005523C6"/>
    <w:rsid w:val="005570BD"/>
    <w:rsid w:val="00567C8B"/>
    <w:rsid w:val="0057055D"/>
    <w:rsid w:val="00570DDD"/>
    <w:rsid w:val="00573BF3"/>
    <w:rsid w:val="005804FD"/>
    <w:rsid w:val="00580BE9"/>
    <w:rsid w:val="00583F9A"/>
    <w:rsid w:val="00584016"/>
    <w:rsid w:val="005900AF"/>
    <w:rsid w:val="0059631A"/>
    <w:rsid w:val="005A5B2C"/>
    <w:rsid w:val="005C5495"/>
    <w:rsid w:val="005C6780"/>
    <w:rsid w:val="005C74B7"/>
    <w:rsid w:val="005D0949"/>
    <w:rsid w:val="005D6DA1"/>
    <w:rsid w:val="005D7F13"/>
    <w:rsid w:val="005E63C8"/>
    <w:rsid w:val="005F539B"/>
    <w:rsid w:val="0060412B"/>
    <w:rsid w:val="00606C4E"/>
    <w:rsid w:val="00613C10"/>
    <w:rsid w:val="006145C8"/>
    <w:rsid w:val="00615115"/>
    <w:rsid w:val="006315B1"/>
    <w:rsid w:val="006345C1"/>
    <w:rsid w:val="00636BE2"/>
    <w:rsid w:val="006424AB"/>
    <w:rsid w:val="00644527"/>
    <w:rsid w:val="00647985"/>
    <w:rsid w:val="006527A2"/>
    <w:rsid w:val="00660262"/>
    <w:rsid w:val="006733B0"/>
    <w:rsid w:val="0067560D"/>
    <w:rsid w:val="006771F2"/>
    <w:rsid w:val="006866B8"/>
    <w:rsid w:val="00696372"/>
    <w:rsid w:val="006A17AC"/>
    <w:rsid w:val="006A1A0B"/>
    <w:rsid w:val="006B5648"/>
    <w:rsid w:val="006C2815"/>
    <w:rsid w:val="006C3A7A"/>
    <w:rsid w:val="006C52C3"/>
    <w:rsid w:val="006D297F"/>
    <w:rsid w:val="006D3C1D"/>
    <w:rsid w:val="006D5DC6"/>
    <w:rsid w:val="006E0641"/>
    <w:rsid w:val="006E3072"/>
    <w:rsid w:val="006E4402"/>
    <w:rsid w:val="006E4AC4"/>
    <w:rsid w:val="006E5A4F"/>
    <w:rsid w:val="006E7AF8"/>
    <w:rsid w:val="006F0043"/>
    <w:rsid w:val="006F4A59"/>
    <w:rsid w:val="00702816"/>
    <w:rsid w:val="00713179"/>
    <w:rsid w:val="0072491C"/>
    <w:rsid w:val="0073015D"/>
    <w:rsid w:val="00733A64"/>
    <w:rsid w:val="00736DC7"/>
    <w:rsid w:val="00743722"/>
    <w:rsid w:val="0075495B"/>
    <w:rsid w:val="00756745"/>
    <w:rsid w:val="00757AE4"/>
    <w:rsid w:val="00767AA6"/>
    <w:rsid w:val="00780D43"/>
    <w:rsid w:val="007A148A"/>
    <w:rsid w:val="007A6148"/>
    <w:rsid w:val="007A7785"/>
    <w:rsid w:val="007B564A"/>
    <w:rsid w:val="007C0D15"/>
    <w:rsid w:val="007C1053"/>
    <w:rsid w:val="007C63EF"/>
    <w:rsid w:val="007D1A63"/>
    <w:rsid w:val="007D22E3"/>
    <w:rsid w:val="007D3F39"/>
    <w:rsid w:val="007D3FAF"/>
    <w:rsid w:val="007E5AFE"/>
    <w:rsid w:val="007E5FFD"/>
    <w:rsid w:val="007F04A4"/>
    <w:rsid w:val="007F6EE7"/>
    <w:rsid w:val="00801125"/>
    <w:rsid w:val="008016B6"/>
    <w:rsid w:val="00807045"/>
    <w:rsid w:val="008141B3"/>
    <w:rsid w:val="00817DC6"/>
    <w:rsid w:val="00820FFF"/>
    <w:rsid w:val="00823F4A"/>
    <w:rsid w:val="00824EFE"/>
    <w:rsid w:val="00826B88"/>
    <w:rsid w:val="00833CAA"/>
    <w:rsid w:val="008416A0"/>
    <w:rsid w:val="008518AC"/>
    <w:rsid w:val="00852DE9"/>
    <w:rsid w:val="008547DA"/>
    <w:rsid w:val="00855317"/>
    <w:rsid w:val="008623B9"/>
    <w:rsid w:val="0086752A"/>
    <w:rsid w:val="008754F0"/>
    <w:rsid w:val="00887335"/>
    <w:rsid w:val="008C0ED0"/>
    <w:rsid w:val="008C484D"/>
    <w:rsid w:val="008C5D50"/>
    <w:rsid w:val="008C6D81"/>
    <w:rsid w:val="008D41E2"/>
    <w:rsid w:val="008D529E"/>
    <w:rsid w:val="008E377E"/>
    <w:rsid w:val="008E457C"/>
    <w:rsid w:val="0090032D"/>
    <w:rsid w:val="009033A3"/>
    <w:rsid w:val="00911A95"/>
    <w:rsid w:val="00911F40"/>
    <w:rsid w:val="00912B5B"/>
    <w:rsid w:val="00913E10"/>
    <w:rsid w:val="00914C27"/>
    <w:rsid w:val="009216F7"/>
    <w:rsid w:val="00924BC7"/>
    <w:rsid w:val="00926B92"/>
    <w:rsid w:val="009314FA"/>
    <w:rsid w:val="00935B1A"/>
    <w:rsid w:val="00946ED4"/>
    <w:rsid w:val="0096131E"/>
    <w:rsid w:val="0096300E"/>
    <w:rsid w:val="00965D74"/>
    <w:rsid w:val="00971687"/>
    <w:rsid w:val="009716F0"/>
    <w:rsid w:val="00985FC4"/>
    <w:rsid w:val="00996FD1"/>
    <w:rsid w:val="00997F54"/>
    <w:rsid w:val="009A4CB8"/>
    <w:rsid w:val="009A6A4A"/>
    <w:rsid w:val="009B35C6"/>
    <w:rsid w:val="009C0A41"/>
    <w:rsid w:val="009C0C58"/>
    <w:rsid w:val="009C187F"/>
    <w:rsid w:val="009C661A"/>
    <w:rsid w:val="009C794E"/>
    <w:rsid w:val="009D4E93"/>
    <w:rsid w:val="009D6CBE"/>
    <w:rsid w:val="009E0DAB"/>
    <w:rsid w:val="009F2D7F"/>
    <w:rsid w:val="009F440C"/>
    <w:rsid w:val="009F6B32"/>
    <w:rsid w:val="009F7182"/>
    <w:rsid w:val="00A00E11"/>
    <w:rsid w:val="00A018D0"/>
    <w:rsid w:val="00A0669B"/>
    <w:rsid w:val="00A13F31"/>
    <w:rsid w:val="00A153D0"/>
    <w:rsid w:val="00A2170B"/>
    <w:rsid w:val="00A23D86"/>
    <w:rsid w:val="00A3459B"/>
    <w:rsid w:val="00A376A8"/>
    <w:rsid w:val="00A5008B"/>
    <w:rsid w:val="00A513B1"/>
    <w:rsid w:val="00A53769"/>
    <w:rsid w:val="00A54FAA"/>
    <w:rsid w:val="00A77A94"/>
    <w:rsid w:val="00A83AF9"/>
    <w:rsid w:val="00A83B86"/>
    <w:rsid w:val="00A86D7B"/>
    <w:rsid w:val="00A91B19"/>
    <w:rsid w:val="00A9307F"/>
    <w:rsid w:val="00A949BC"/>
    <w:rsid w:val="00AA0E14"/>
    <w:rsid w:val="00AA3323"/>
    <w:rsid w:val="00AB2148"/>
    <w:rsid w:val="00AB2271"/>
    <w:rsid w:val="00AB6787"/>
    <w:rsid w:val="00AD0F46"/>
    <w:rsid w:val="00AD677F"/>
    <w:rsid w:val="00AE07D8"/>
    <w:rsid w:val="00AE1D3A"/>
    <w:rsid w:val="00AE4A8A"/>
    <w:rsid w:val="00AF5565"/>
    <w:rsid w:val="00B06215"/>
    <w:rsid w:val="00B16FB8"/>
    <w:rsid w:val="00B17A86"/>
    <w:rsid w:val="00B22AB4"/>
    <w:rsid w:val="00B23442"/>
    <w:rsid w:val="00B248A1"/>
    <w:rsid w:val="00B24942"/>
    <w:rsid w:val="00B25519"/>
    <w:rsid w:val="00B42C94"/>
    <w:rsid w:val="00B42F30"/>
    <w:rsid w:val="00B66EE6"/>
    <w:rsid w:val="00B740D7"/>
    <w:rsid w:val="00B7572E"/>
    <w:rsid w:val="00B7727A"/>
    <w:rsid w:val="00B77337"/>
    <w:rsid w:val="00B77F98"/>
    <w:rsid w:val="00B827D2"/>
    <w:rsid w:val="00B83343"/>
    <w:rsid w:val="00B87CF1"/>
    <w:rsid w:val="00B94D3C"/>
    <w:rsid w:val="00B96515"/>
    <w:rsid w:val="00BA0C82"/>
    <w:rsid w:val="00BA1570"/>
    <w:rsid w:val="00BA3A65"/>
    <w:rsid w:val="00BA7B40"/>
    <w:rsid w:val="00BB16C5"/>
    <w:rsid w:val="00BB50C8"/>
    <w:rsid w:val="00BD1F53"/>
    <w:rsid w:val="00BD3B6D"/>
    <w:rsid w:val="00BD4E99"/>
    <w:rsid w:val="00BE3C57"/>
    <w:rsid w:val="00BE6649"/>
    <w:rsid w:val="00BF0D5D"/>
    <w:rsid w:val="00BF6A88"/>
    <w:rsid w:val="00BF6D55"/>
    <w:rsid w:val="00C10C0C"/>
    <w:rsid w:val="00C134CB"/>
    <w:rsid w:val="00C21734"/>
    <w:rsid w:val="00C22B71"/>
    <w:rsid w:val="00C303B0"/>
    <w:rsid w:val="00C346F1"/>
    <w:rsid w:val="00C3501F"/>
    <w:rsid w:val="00C37F94"/>
    <w:rsid w:val="00C63C43"/>
    <w:rsid w:val="00C6436C"/>
    <w:rsid w:val="00C669E1"/>
    <w:rsid w:val="00C67994"/>
    <w:rsid w:val="00C71CE7"/>
    <w:rsid w:val="00C77FD8"/>
    <w:rsid w:val="00C8262D"/>
    <w:rsid w:val="00C836A2"/>
    <w:rsid w:val="00C90F75"/>
    <w:rsid w:val="00C94383"/>
    <w:rsid w:val="00C94682"/>
    <w:rsid w:val="00C94A16"/>
    <w:rsid w:val="00CA6FB6"/>
    <w:rsid w:val="00CA7C6D"/>
    <w:rsid w:val="00CB2EBB"/>
    <w:rsid w:val="00CB618B"/>
    <w:rsid w:val="00CB71A9"/>
    <w:rsid w:val="00CC05D0"/>
    <w:rsid w:val="00CD43E9"/>
    <w:rsid w:val="00CD4E55"/>
    <w:rsid w:val="00CE5A49"/>
    <w:rsid w:val="00CF02B2"/>
    <w:rsid w:val="00D11226"/>
    <w:rsid w:val="00D12F32"/>
    <w:rsid w:val="00D13084"/>
    <w:rsid w:val="00D15FB8"/>
    <w:rsid w:val="00D16494"/>
    <w:rsid w:val="00D26E81"/>
    <w:rsid w:val="00D314EF"/>
    <w:rsid w:val="00D374C2"/>
    <w:rsid w:val="00D37888"/>
    <w:rsid w:val="00D433B7"/>
    <w:rsid w:val="00D54B24"/>
    <w:rsid w:val="00D57F53"/>
    <w:rsid w:val="00D61F07"/>
    <w:rsid w:val="00D62E3B"/>
    <w:rsid w:val="00D6400C"/>
    <w:rsid w:val="00D70418"/>
    <w:rsid w:val="00D7185C"/>
    <w:rsid w:val="00D73735"/>
    <w:rsid w:val="00D73DDD"/>
    <w:rsid w:val="00D82C57"/>
    <w:rsid w:val="00D85B4B"/>
    <w:rsid w:val="00D90746"/>
    <w:rsid w:val="00D90759"/>
    <w:rsid w:val="00D910FF"/>
    <w:rsid w:val="00D95187"/>
    <w:rsid w:val="00DA6F4A"/>
    <w:rsid w:val="00DB2E30"/>
    <w:rsid w:val="00DB6158"/>
    <w:rsid w:val="00DC022F"/>
    <w:rsid w:val="00DC0759"/>
    <w:rsid w:val="00DC771D"/>
    <w:rsid w:val="00DD6326"/>
    <w:rsid w:val="00DD7DEE"/>
    <w:rsid w:val="00E01A3E"/>
    <w:rsid w:val="00E1061C"/>
    <w:rsid w:val="00E129BF"/>
    <w:rsid w:val="00E327D5"/>
    <w:rsid w:val="00E37C06"/>
    <w:rsid w:val="00E56FE1"/>
    <w:rsid w:val="00E67451"/>
    <w:rsid w:val="00E7249B"/>
    <w:rsid w:val="00E747D1"/>
    <w:rsid w:val="00E74A51"/>
    <w:rsid w:val="00E8496E"/>
    <w:rsid w:val="00E84E30"/>
    <w:rsid w:val="00E853BC"/>
    <w:rsid w:val="00E90462"/>
    <w:rsid w:val="00EB1AEF"/>
    <w:rsid w:val="00EC5471"/>
    <w:rsid w:val="00ED568A"/>
    <w:rsid w:val="00EE1827"/>
    <w:rsid w:val="00EE2F33"/>
    <w:rsid w:val="00EE708A"/>
    <w:rsid w:val="00EF1483"/>
    <w:rsid w:val="00F0738C"/>
    <w:rsid w:val="00F101C9"/>
    <w:rsid w:val="00F23513"/>
    <w:rsid w:val="00F25865"/>
    <w:rsid w:val="00F322A0"/>
    <w:rsid w:val="00F3299F"/>
    <w:rsid w:val="00F34592"/>
    <w:rsid w:val="00F44968"/>
    <w:rsid w:val="00F53344"/>
    <w:rsid w:val="00F53EC0"/>
    <w:rsid w:val="00F66724"/>
    <w:rsid w:val="00F74793"/>
    <w:rsid w:val="00F761CB"/>
    <w:rsid w:val="00F82978"/>
    <w:rsid w:val="00F839DA"/>
    <w:rsid w:val="00F93805"/>
    <w:rsid w:val="00F972CB"/>
    <w:rsid w:val="00FA1A0E"/>
    <w:rsid w:val="00FA32D4"/>
    <w:rsid w:val="00FB1C65"/>
    <w:rsid w:val="00FB5E12"/>
    <w:rsid w:val="00FB62D6"/>
    <w:rsid w:val="00FC3336"/>
    <w:rsid w:val="00FC6ED3"/>
    <w:rsid w:val="00FC72F2"/>
    <w:rsid w:val="00FD4241"/>
    <w:rsid w:val="00FD4720"/>
    <w:rsid w:val="00FD5501"/>
    <w:rsid w:val="00FD6F66"/>
    <w:rsid w:val="00FE0992"/>
    <w:rsid w:val="00FE1823"/>
    <w:rsid w:val="00FE4729"/>
    <w:rsid w:val="00FE7396"/>
    <w:rsid w:val="00FE7AAA"/>
    <w:rsid w:val="00FF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footer" w:uiPriority="99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uiPriority="22" w:qFormat="1"/>
    <w:lsdException w:name="Emphasis" w:locked="1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1E61"/>
    <w:rPr>
      <w:sz w:val="24"/>
      <w:szCs w:val="24"/>
    </w:rPr>
  </w:style>
  <w:style w:type="paragraph" w:styleId="Heading1">
    <w:name w:val="heading 1"/>
    <w:basedOn w:val="Normal"/>
    <w:next w:val="Normal"/>
    <w:qFormat/>
    <w:rsid w:val="001974D3"/>
    <w:pPr>
      <w:keepNext/>
      <w:tabs>
        <w:tab w:val="left" w:pos="-180"/>
        <w:tab w:val="left" w:pos="3360"/>
      </w:tabs>
      <w:ind w:left="2160" w:right="-720" w:hanging="2520"/>
      <w:outlineLvl w:val="0"/>
    </w:pPr>
    <w:rPr>
      <w:b/>
      <w:bCs/>
      <w:iCs/>
      <w:color w:val="000000"/>
      <w:sz w:val="40"/>
      <w:u w:val="single"/>
    </w:rPr>
  </w:style>
  <w:style w:type="paragraph" w:styleId="Heading2">
    <w:name w:val="heading 2"/>
    <w:basedOn w:val="Normal"/>
    <w:next w:val="Normal"/>
    <w:qFormat/>
    <w:rsid w:val="001974D3"/>
    <w:pPr>
      <w:keepNext/>
      <w:framePr w:hSpace="180" w:wrap="auto" w:vAnchor="text" w:hAnchor="margin" w:y="13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1974D3"/>
    <w:pPr>
      <w:keepNext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974D3"/>
    <w:rPr>
      <w:rFonts w:cs="Times New Roman"/>
      <w:color w:val="0000FF"/>
      <w:u w:val="single"/>
    </w:rPr>
  </w:style>
  <w:style w:type="paragraph" w:styleId="Header">
    <w:name w:val="header"/>
    <w:basedOn w:val="Normal"/>
    <w:rsid w:val="001974D3"/>
    <w:pPr>
      <w:tabs>
        <w:tab w:val="center" w:pos="4320"/>
        <w:tab w:val="right" w:pos="8640"/>
      </w:tabs>
    </w:pPr>
  </w:style>
  <w:style w:type="paragraph" w:styleId="List2">
    <w:name w:val="List 2"/>
    <w:basedOn w:val="Normal"/>
    <w:rsid w:val="001974D3"/>
    <w:pPr>
      <w:ind w:left="720" w:hanging="360"/>
    </w:pPr>
  </w:style>
  <w:style w:type="character" w:styleId="FollowedHyperlink">
    <w:name w:val="FollowedHyperlink"/>
    <w:basedOn w:val="DefaultParagraphFont"/>
    <w:rsid w:val="001974D3"/>
    <w:rPr>
      <w:rFonts w:cs="Times New Roman"/>
      <w:color w:val="800080"/>
      <w:u w:val="single"/>
    </w:rPr>
  </w:style>
  <w:style w:type="paragraph" w:styleId="BalloonText">
    <w:name w:val="Balloon Text"/>
    <w:basedOn w:val="Normal"/>
    <w:semiHidden/>
    <w:rsid w:val="009C794E"/>
    <w:rPr>
      <w:rFonts w:ascii="Tahoma" w:hAnsi="Tahoma"/>
      <w:sz w:val="16"/>
      <w:szCs w:val="16"/>
    </w:rPr>
  </w:style>
  <w:style w:type="paragraph" w:styleId="ListParagraph">
    <w:name w:val="List Paragraph"/>
    <w:basedOn w:val="Normal"/>
    <w:qFormat/>
    <w:rsid w:val="00AB6787"/>
    <w:pPr>
      <w:ind w:left="720"/>
      <w:jc w:val="both"/>
    </w:pPr>
    <w:rPr>
      <w:szCs w:val="22"/>
    </w:rPr>
  </w:style>
  <w:style w:type="paragraph" w:styleId="NormalWeb">
    <w:name w:val="Normal (Web)"/>
    <w:basedOn w:val="Normal"/>
    <w:uiPriority w:val="99"/>
    <w:rsid w:val="00064C54"/>
    <w:pPr>
      <w:suppressAutoHyphens/>
      <w:spacing w:before="100" w:after="100"/>
      <w:jc w:val="both"/>
    </w:pPr>
    <w:rPr>
      <w:rFonts w:ascii="Arial" w:hAnsi="Arial" w:cs="Arial"/>
      <w:color w:val="000000"/>
      <w:lang w:eastAsia="ar-SA"/>
    </w:rPr>
  </w:style>
  <w:style w:type="paragraph" w:customStyle="1" w:styleId="Achievement">
    <w:name w:val="Achievement"/>
    <w:basedOn w:val="Normal"/>
    <w:rsid w:val="00064C54"/>
    <w:pPr>
      <w:tabs>
        <w:tab w:val="num" w:pos="360"/>
      </w:tabs>
      <w:spacing w:after="60" w:line="220" w:lineRule="atLeast"/>
      <w:ind w:left="245" w:hanging="245"/>
      <w:jc w:val="both"/>
    </w:pPr>
    <w:rPr>
      <w:rFonts w:ascii="Arial" w:eastAsia="Batang" w:hAnsi="Arial"/>
      <w:spacing w:val="-5"/>
      <w:sz w:val="20"/>
      <w:szCs w:val="20"/>
      <w:lang w:eastAsia="ar-SA"/>
    </w:rPr>
  </w:style>
  <w:style w:type="paragraph" w:styleId="BodyText">
    <w:name w:val="Body Text"/>
    <w:basedOn w:val="Normal"/>
    <w:link w:val="BodyTextChar"/>
    <w:rsid w:val="00064C54"/>
    <w:pPr>
      <w:spacing w:after="120"/>
    </w:pPr>
  </w:style>
  <w:style w:type="character" w:customStyle="1" w:styleId="BodyTextChar">
    <w:name w:val="Body Text Char"/>
    <w:basedOn w:val="DefaultParagraphFont"/>
    <w:link w:val="BodyText"/>
    <w:locked/>
    <w:rsid w:val="00064C54"/>
    <w:rPr>
      <w:rFonts w:cs="Times New Roman"/>
      <w:sz w:val="24"/>
      <w:szCs w:val="24"/>
    </w:rPr>
  </w:style>
  <w:style w:type="paragraph" w:customStyle="1" w:styleId="Institution">
    <w:name w:val="Institution"/>
    <w:basedOn w:val="Normal"/>
    <w:next w:val="Achievement"/>
    <w:rsid w:val="00913E10"/>
    <w:pPr>
      <w:tabs>
        <w:tab w:val="left" w:pos="2160"/>
        <w:tab w:val="right" w:pos="6480"/>
      </w:tabs>
      <w:suppressAutoHyphens/>
      <w:spacing w:before="100" w:after="60" w:line="20" w:lineRule="atLeast"/>
    </w:pPr>
    <w:rPr>
      <w:rFonts w:ascii="Verdana" w:eastAsia="Batang" w:hAnsi="Verdana" w:cs="Arial"/>
      <w:i/>
      <w:lang w:eastAsia="ar-SA"/>
    </w:rPr>
  </w:style>
  <w:style w:type="paragraph" w:customStyle="1" w:styleId="SectionTitle">
    <w:name w:val="Section Title"/>
    <w:basedOn w:val="Normal"/>
    <w:next w:val="Normal"/>
    <w:rsid w:val="00913E10"/>
    <w:pPr>
      <w:suppressAutoHyphens/>
      <w:spacing w:before="220" w:line="220" w:lineRule="atLeast"/>
    </w:pPr>
    <w:rPr>
      <w:rFonts w:ascii="Verdana" w:eastAsia="Batang" w:hAnsi="Verdana" w:cs="Arial"/>
      <w:b/>
      <w:spacing w:val="-10"/>
      <w:lang w:eastAsia="ar-SA"/>
    </w:rPr>
  </w:style>
  <w:style w:type="character" w:styleId="Strong">
    <w:name w:val="Strong"/>
    <w:basedOn w:val="DefaultParagraphFont"/>
    <w:uiPriority w:val="22"/>
    <w:qFormat/>
    <w:rsid w:val="00F839DA"/>
    <w:rPr>
      <w:rFonts w:cs="Times New Roman"/>
      <w:b/>
      <w:bCs/>
    </w:rPr>
  </w:style>
  <w:style w:type="character" w:customStyle="1" w:styleId="apple-style-span">
    <w:name w:val="apple-style-span"/>
    <w:basedOn w:val="DefaultParagraphFont"/>
    <w:rsid w:val="00A53769"/>
    <w:rPr>
      <w:rFonts w:cs="Times New Roman"/>
    </w:rPr>
  </w:style>
  <w:style w:type="character" w:customStyle="1" w:styleId="il">
    <w:name w:val="il"/>
    <w:basedOn w:val="DefaultParagraphFont"/>
    <w:rsid w:val="00EE2F33"/>
    <w:rPr>
      <w:rFonts w:cs="Times New Roman"/>
    </w:rPr>
  </w:style>
  <w:style w:type="character" w:customStyle="1" w:styleId="apple-converted-space">
    <w:name w:val="apple-converted-space"/>
    <w:basedOn w:val="DefaultParagraphFont"/>
    <w:rsid w:val="00EE2F33"/>
    <w:rPr>
      <w:rFonts w:cs="Times New Roman"/>
    </w:rPr>
  </w:style>
  <w:style w:type="paragraph" w:styleId="HTMLPreformatted">
    <w:name w:val="HTML Preformatted"/>
    <w:basedOn w:val="Normal"/>
    <w:rsid w:val="009F7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ta-IN"/>
    </w:rPr>
  </w:style>
  <w:style w:type="paragraph" w:customStyle="1" w:styleId="Tit">
    <w:name w:val="Tit"/>
    <w:basedOn w:val="Normal"/>
    <w:rsid w:val="007D1A63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</w:rPr>
  </w:style>
  <w:style w:type="paragraph" w:styleId="Footer">
    <w:name w:val="footer"/>
    <w:basedOn w:val="Normal"/>
    <w:link w:val="FooterChar"/>
    <w:uiPriority w:val="99"/>
    <w:rsid w:val="00A345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59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1943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328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21438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vengatram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D705F-33A3-44F9-8D25-F0EADA7DC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HP</Company>
  <LinksUpToDate>false</LinksUpToDate>
  <CharactersWithSpaces>2978</CharactersWithSpaces>
  <SharedDoc>false</SharedDoc>
  <HLinks>
    <vt:vector size="12" baseType="variant">
      <vt:variant>
        <vt:i4>3276895</vt:i4>
      </vt:variant>
      <vt:variant>
        <vt:i4>3</vt:i4>
      </vt:variant>
      <vt:variant>
        <vt:i4>0</vt:i4>
      </vt:variant>
      <vt:variant>
        <vt:i4>5</vt:i4>
      </vt:variant>
      <vt:variant>
        <vt:lpwstr>mailto:krkrishnanm@yahoo.co.in</vt:lpwstr>
      </vt:variant>
      <vt:variant>
        <vt:lpwstr/>
      </vt:variant>
      <vt:variant>
        <vt:i4>1966201</vt:i4>
      </vt:variant>
      <vt:variant>
        <vt:i4>0</vt:i4>
      </vt:variant>
      <vt:variant>
        <vt:i4>0</vt:i4>
      </vt:variant>
      <vt:variant>
        <vt:i4>5</vt:i4>
      </vt:variant>
      <vt:variant>
        <vt:lpwstr>mailto:ramakrishnan@sfo-om.com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System2</dc:creator>
  <cp:lastModifiedBy>MARIYA</cp:lastModifiedBy>
  <cp:revision>16</cp:revision>
  <cp:lastPrinted>2013-01-29T17:19:00Z</cp:lastPrinted>
  <dcterms:created xsi:type="dcterms:W3CDTF">2014-09-03T09:50:00Z</dcterms:created>
  <dcterms:modified xsi:type="dcterms:W3CDTF">2019-06-19T09:51:00Z</dcterms:modified>
</cp:coreProperties>
</file>